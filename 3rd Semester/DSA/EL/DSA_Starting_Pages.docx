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873AC2" w14:textId="798622F6" w:rsidR="00775B12" w:rsidRPr="00D57AA2" w:rsidRDefault="00A6759A" w:rsidP="00417B75">
      <w:pPr>
        <w:pStyle w:val="Header"/>
        <w:rPr>
          <w:rFonts w:ascii="Times New Roman" w:hAnsi="Times New Roman" w:cs="Times New Roman"/>
          <w:b/>
          <w:bCs/>
          <w:sz w:val="24"/>
          <w:szCs w:val="24"/>
        </w:rPr>
      </w:pPr>
      <w:bookmarkStart w:id="0" w:name="_Hlk34192993"/>
      <w:bookmarkStart w:id="1" w:name="_Hlk32833339"/>
      <w:r w:rsidRPr="00D57AA2">
        <w:rPr>
          <w:rFonts w:ascii="Times New Roman" w:hAnsi="Times New Roman" w:cs="Times New Roman"/>
          <w:noProof/>
          <w:lang w:val="en-IN" w:eastAsia="en-IN"/>
        </w:rPr>
        <w:drawing>
          <wp:inline distT="0" distB="0" distL="0" distR="0" wp14:anchorId="59CB51E0" wp14:editId="7EA53114">
            <wp:extent cx="967740" cy="9296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929640"/>
                    </a:xfrm>
                    <a:prstGeom prst="rect">
                      <a:avLst/>
                    </a:prstGeom>
                    <a:noFill/>
                    <a:ln>
                      <a:noFill/>
                    </a:ln>
                  </pic:spPr>
                </pic:pic>
              </a:graphicData>
            </a:graphic>
          </wp:inline>
        </w:drawing>
      </w:r>
      <w:r w:rsidRPr="00D57AA2">
        <w:rPr>
          <w:rFonts w:ascii="Times New Roman" w:hAnsi="Times New Roman" w:cs="Times New Roman"/>
          <w:noProof/>
        </w:rPr>
        <w:drawing>
          <wp:anchor distT="0" distB="0" distL="114300" distR="114300" simplePos="0" relativeHeight="251657728" behindDoc="1" locked="0" layoutInCell="1" allowOverlap="1" wp14:anchorId="6810D969" wp14:editId="29F82D62">
            <wp:simplePos x="0" y="0"/>
            <wp:positionH relativeFrom="margin">
              <wp:posOffset>3738880</wp:posOffset>
            </wp:positionH>
            <wp:positionV relativeFrom="paragraph">
              <wp:posOffset>-457835</wp:posOffset>
            </wp:positionV>
            <wp:extent cx="2659380" cy="487680"/>
            <wp:effectExtent l="0" t="0" r="0" b="0"/>
            <wp:wrapTight wrapText="bothSides">
              <wp:wrapPolygon edited="0">
                <wp:start x="5261" y="1688"/>
                <wp:lineTo x="774" y="3375"/>
                <wp:lineTo x="774" y="15188"/>
                <wp:lineTo x="8355" y="16875"/>
                <wp:lineTo x="9593" y="16875"/>
                <wp:lineTo x="18258" y="15188"/>
                <wp:lineTo x="20269" y="12656"/>
                <wp:lineTo x="19960" y="1688"/>
                <wp:lineTo x="5261" y="1688"/>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l="60698" t="28090"/>
                    <a:stretch>
                      <a:fillRect/>
                    </a:stretch>
                  </pic:blipFill>
                  <pic:spPr bwMode="auto">
                    <a:xfrm>
                      <a:off x="0" y="0"/>
                      <a:ext cx="2659380" cy="4876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32E6135F" w14:textId="77777777" w:rsidR="00775B12" w:rsidRPr="00D57AA2" w:rsidRDefault="00775B12" w:rsidP="00775B12">
      <w:pPr>
        <w:pStyle w:val="Header"/>
        <w:jc w:val="center"/>
        <w:rPr>
          <w:rFonts w:ascii="Times New Roman" w:hAnsi="Times New Roman" w:cs="Times New Roman"/>
          <w:b/>
          <w:bCs/>
          <w:sz w:val="24"/>
          <w:szCs w:val="24"/>
        </w:rPr>
      </w:pPr>
    </w:p>
    <w:p w14:paraId="3F81F6C2" w14:textId="77777777" w:rsidR="00775B12" w:rsidRPr="00D57AA2" w:rsidRDefault="00775B12" w:rsidP="00775B12">
      <w:pPr>
        <w:pStyle w:val="Header"/>
        <w:jc w:val="center"/>
        <w:rPr>
          <w:rFonts w:ascii="Times New Roman" w:hAnsi="Times New Roman" w:cs="Times New Roman"/>
          <w:b/>
          <w:bCs/>
          <w:sz w:val="24"/>
          <w:szCs w:val="24"/>
        </w:rPr>
      </w:pPr>
    </w:p>
    <w:p w14:paraId="77E442BF" w14:textId="77777777" w:rsidR="00775B12" w:rsidRPr="00D57AA2" w:rsidRDefault="00775B12" w:rsidP="00775B12">
      <w:pPr>
        <w:pStyle w:val="Header"/>
        <w:jc w:val="center"/>
        <w:rPr>
          <w:rFonts w:ascii="Times New Roman" w:hAnsi="Times New Roman" w:cs="Times New Roman"/>
          <w:b/>
          <w:bCs/>
          <w:sz w:val="24"/>
          <w:szCs w:val="24"/>
        </w:rPr>
      </w:pPr>
    </w:p>
    <w:p w14:paraId="0AE1842A" w14:textId="77777777" w:rsidR="00775B12" w:rsidRPr="00D57AA2" w:rsidRDefault="00775B12" w:rsidP="00775B12">
      <w:pPr>
        <w:spacing w:after="0" w:line="240" w:lineRule="auto"/>
        <w:jc w:val="center"/>
        <w:rPr>
          <w:rFonts w:ascii="Times New Roman" w:hAnsi="Times New Roman" w:cs="Times New Roman"/>
          <w:b/>
          <w:bCs/>
          <w:color w:val="000000"/>
          <w:sz w:val="28"/>
          <w:szCs w:val="28"/>
          <w:lang w:val="en-GB"/>
        </w:rPr>
      </w:pPr>
      <w:r w:rsidRPr="00D57AA2">
        <w:rPr>
          <w:rFonts w:ascii="Times New Roman" w:hAnsi="Times New Roman" w:cs="Times New Roman"/>
          <w:b/>
          <w:bCs/>
          <w:color w:val="000000"/>
          <w:sz w:val="28"/>
          <w:szCs w:val="28"/>
          <w:lang w:val="en-GB"/>
        </w:rPr>
        <w:t xml:space="preserve">DEPARTMENT OF </w:t>
      </w:r>
      <w:r w:rsidR="001E424D" w:rsidRPr="00D57AA2">
        <w:rPr>
          <w:rFonts w:ascii="Times New Roman" w:hAnsi="Times New Roman" w:cs="Times New Roman"/>
          <w:b/>
          <w:bCs/>
          <w:color w:val="000000"/>
          <w:sz w:val="28"/>
          <w:szCs w:val="28"/>
          <w:lang w:val="en-GB"/>
        </w:rPr>
        <w:t>COMPUTER SCIENCE AND ENGINEERING</w:t>
      </w:r>
    </w:p>
    <w:bookmarkEnd w:id="1"/>
    <w:p w14:paraId="0897EC98" w14:textId="77777777" w:rsidR="00367A1E" w:rsidRPr="00D57AA2" w:rsidRDefault="00367A1E">
      <w:pPr>
        <w:jc w:val="center"/>
        <w:rPr>
          <w:rFonts w:ascii="Times New Roman" w:hAnsi="Times New Roman" w:cs="Times New Roman"/>
        </w:rPr>
      </w:pPr>
    </w:p>
    <w:p w14:paraId="475C3293" w14:textId="053D60F3" w:rsidR="00FC22B9" w:rsidRPr="00D57AA2" w:rsidRDefault="004478E0">
      <w:pPr>
        <w:jc w:val="center"/>
        <w:rPr>
          <w:rFonts w:ascii="Times New Roman" w:hAnsi="Times New Roman" w:cs="Times New Roman"/>
          <w:b/>
          <w:sz w:val="36"/>
          <w:szCs w:val="36"/>
        </w:rPr>
      </w:pPr>
      <w:r>
        <w:rPr>
          <w:rFonts w:ascii="Times New Roman" w:hAnsi="Times New Roman" w:cs="Times New Roman"/>
          <w:b/>
          <w:sz w:val="36"/>
          <w:szCs w:val="36"/>
        </w:rPr>
        <w:t>MUSIC APP USING DOUBLY LINKED LIST</w:t>
      </w:r>
    </w:p>
    <w:p w14:paraId="370D0373" w14:textId="77777777" w:rsidR="00FC22B9" w:rsidRPr="00D57AA2" w:rsidRDefault="00E25C80">
      <w:pPr>
        <w:jc w:val="center"/>
        <w:rPr>
          <w:rFonts w:ascii="Times New Roman" w:hAnsi="Times New Roman" w:cs="Times New Roman"/>
          <w:b/>
          <w:sz w:val="28"/>
          <w:szCs w:val="28"/>
        </w:rPr>
      </w:pPr>
      <w:r w:rsidRPr="00D57AA2">
        <w:rPr>
          <w:rFonts w:ascii="Times New Roman" w:hAnsi="Times New Roman" w:cs="Times New Roman"/>
          <w:b/>
          <w:sz w:val="28"/>
          <w:szCs w:val="28"/>
        </w:rPr>
        <w:t xml:space="preserve">Data Structures &amp; </w:t>
      </w:r>
      <w:r w:rsidR="00417B75" w:rsidRPr="00D57AA2">
        <w:rPr>
          <w:rFonts w:ascii="Times New Roman" w:hAnsi="Times New Roman" w:cs="Times New Roman"/>
          <w:b/>
          <w:sz w:val="28"/>
          <w:szCs w:val="28"/>
        </w:rPr>
        <w:t>Application</w:t>
      </w:r>
    </w:p>
    <w:p w14:paraId="094A28A6" w14:textId="77777777" w:rsidR="004D4BBD" w:rsidRPr="00D57AA2" w:rsidRDefault="006A4AD2" w:rsidP="00FC22B9">
      <w:pPr>
        <w:jc w:val="center"/>
        <w:rPr>
          <w:rFonts w:ascii="Times New Roman" w:hAnsi="Times New Roman" w:cs="Times New Roman"/>
          <w:sz w:val="28"/>
          <w:szCs w:val="28"/>
        </w:rPr>
      </w:pPr>
      <w:r w:rsidRPr="00D57AA2">
        <w:rPr>
          <w:rFonts w:ascii="Times New Roman" w:hAnsi="Times New Roman" w:cs="Times New Roman"/>
          <w:sz w:val="28"/>
          <w:szCs w:val="28"/>
        </w:rPr>
        <w:t>(</w:t>
      </w:r>
      <w:r w:rsidR="00417B75" w:rsidRPr="00D57AA2">
        <w:rPr>
          <w:rFonts w:ascii="Times New Roman" w:hAnsi="Times New Roman" w:cs="Times New Roman"/>
          <w:sz w:val="28"/>
          <w:szCs w:val="28"/>
        </w:rPr>
        <w:t>IS233AI</w:t>
      </w:r>
      <w:r w:rsidRPr="00D57AA2">
        <w:rPr>
          <w:rFonts w:ascii="Times New Roman" w:hAnsi="Times New Roman" w:cs="Times New Roman"/>
          <w:sz w:val="28"/>
          <w:szCs w:val="28"/>
        </w:rPr>
        <w:t>)</w:t>
      </w:r>
    </w:p>
    <w:p w14:paraId="7D0621EC" w14:textId="77777777" w:rsidR="00072F95" w:rsidRPr="00D57AA2" w:rsidRDefault="00072F95" w:rsidP="00FC22B9">
      <w:pPr>
        <w:jc w:val="center"/>
        <w:rPr>
          <w:rFonts w:ascii="Times New Roman" w:hAnsi="Times New Roman" w:cs="Times New Roman"/>
          <w:sz w:val="28"/>
          <w:szCs w:val="28"/>
        </w:rPr>
      </w:pPr>
      <w:r w:rsidRPr="00D57AA2">
        <w:rPr>
          <w:rFonts w:ascii="Times New Roman" w:hAnsi="Times New Roman" w:cs="Times New Roman"/>
          <w:sz w:val="28"/>
          <w:szCs w:val="28"/>
        </w:rPr>
        <w:t>202</w:t>
      </w:r>
      <w:r w:rsidR="00417B75" w:rsidRPr="00D57AA2">
        <w:rPr>
          <w:rFonts w:ascii="Times New Roman" w:hAnsi="Times New Roman" w:cs="Times New Roman"/>
          <w:sz w:val="28"/>
          <w:szCs w:val="28"/>
        </w:rPr>
        <w:t>3</w:t>
      </w:r>
      <w:r w:rsidRPr="00D57AA2">
        <w:rPr>
          <w:rFonts w:ascii="Times New Roman" w:hAnsi="Times New Roman" w:cs="Times New Roman"/>
          <w:sz w:val="28"/>
          <w:szCs w:val="28"/>
        </w:rPr>
        <w:t>-202</w:t>
      </w:r>
      <w:r w:rsidR="00417B75" w:rsidRPr="00D57AA2">
        <w:rPr>
          <w:rFonts w:ascii="Times New Roman" w:hAnsi="Times New Roman" w:cs="Times New Roman"/>
          <w:sz w:val="28"/>
          <w:szCs w:val="28"/>
        </w:rPr>
        <w:t>4</w:t>
      </w:r>
    </w:p>
    <w:p w14:paraId="6F504EB9" w14:textId="77777777" w:rsidR="00072F95" w:rsidRPr="00D57AA2" w:rsidRDefault="00072F95" w:rsidP="00FC22B9">
      <w:pPr>
        <w:jc w:val="center"/>
        <w:rPr>
          <w:rFonts w:ascii="Times New Roman" w:hAnsi="Times New Roman" w:cs="Times New Roman"/>
          <w:sz w:val="28"/>
          <w:szCs w:val="28"/>
        </w:rPr>
      </w:pPr>
    </w:p>
    <w:p w14:paraId="76E8EFF0" w14:textId="77777777" w:rsidR="00072F95" w:rsidRPr="00D57AA2" w:rsidRDefault="00072F95" w:rsidP="00FC22B9">
      <w:pPr>
        <w:jc w:val="center"/>
        <w:rPr>
          <w:rFonts w:ascii="Times New Roman" w:hAnsi="Times New Roman" w:cs="Times New Roman"/>
          <w:sz w:val="28"/>
          <w:szCs w:val="28"/>
        </w:rPr>
      </w:pPr>
    </w:p>
    <w:p w14:paraId="6149B735" w14:textId="77777777" w:rsidR="00367A1E" w:rsidRPr="00D57AA2" w:rsidRDefault="00FC22B9" w:rsidP="00FC22B9">
      <w:pPr>
        <w:jc w:val="center"/>
        <w:rPr>
          <w:rFonts w:ascii="Times New Roman" w:hAnsi="Times New Roman" w:cs="Times New Roman"/>
          <w:b/>
          <w:sz w:val="28"/>
          <w:szCs w:val="28"/>
        </w:rPr>
      </w:pPr>
      <w:r w:rsidRPr="00D57AA2">
        <w:rPr>
          <w:rFonts w:ascii="Times New Roman" w:hAnsi="Times New Roman" w:cs="Times New Roman"/>
          <w:b/>
          <w:sz w:val="28"/>
          <w:szCs w:val="28"/>
        </w:rPr>
        <w:t>Submitted by</w:t>
      </w:r>
    </w:p>
    <w:p w14:paraId="6406512E" w14:textId="77777777" w:rsidR="00072F95" w:rsidRPr="00D57AA2" w:rsidRDefault="00072F95" w:rsidP="00FC22B9">
      <w:pPr>
        <w:jc w:val="center"/>
        <w:rPr>
          <w:rFonts w:ascii="Times New Roman" w:hAnsi="Times New Roman" w:cs="Times New Roman"/>
          <w:b/>
          <w:sz w:val="28"/>
          <w:szCs w:val="28"/>
        </w:rPr>
      </w:pPr>
    </w:p>
    <w:tbl>
      <w:tblPr>
        <w:tblW w:w="9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995"/>
        <w:gridCol w:w="3780"/>
      </w:tblGrid>
      <w:tr w:rsidR="004478E0" w:rsidRPr="00D57AA2" w14:paraId="4C50B5D5" w14:textId="77777777" w:rsidTr="004478E0">
        <w:trPr>
          <w:trHeight w:val="528"/>
        </w:trPr>
        <w:tc>
          <w:tcPr>
            <w:tcW w:w="5995" w:type="dxa"/>
            <w:shd w:val="clear" w:color="auto" w:fill="auto"/>
          </w:tcPr>
          <w:p w14:paraId="5ED1F62A" w14:textId="1E311C14" w:rsidR="004478E0" w:rsidRPr="00D57AA2" w:rsidRDefault="004478E0" w:rsidP="0054422E">
            <w:pPr>
              <w:spacing w:after="0" w:line="240" w:lineRule="auto"/>
              <w:rPr>
                <w:rFonts w:ascii="Times New Roman" w:hAnsi="Times New Roman" w:cs="Times New Roman"/>
                <w:b/>
                <w:sz w:val="24"/>
                <w:szCs w:val="24"/>
              </w:rPr>
            </w:pPr>
            <w:r>
              <w:rPr>
                <w:rFonts w:ascii="Times New Roman" w:hAnsi="Times New Roman" w:cs="Times New Roman"/>
                <w:b/>
                <w:sz w:val="24"/>
                <w:szCs w:val="24"/>
              </w:rPr>
              <w:t>Name 1: MOHITH S</w:t>
            </w:r>
          </w:p>
        </w:tc>
        <w:tc>
          <w:tcPr>
            <w:tcW w:w="3780" w:type="dxa"/>
          </w:tcPr>
          <w:p w14:paraId="37DDA005" w14:textId="03145978" w:rsidR="004478E0" w:rsidRPr="00D57AA2" w:rsidRDefault="004478E0" w:rsidP="0054422E">
            <w:pPr>
              <w:spacing w:after="0" w:line="240" w:lineRule="auto"/>
              <w:rPr>
                <w:rFonts w:ascii="Times New Roman" w:hAnsi="Times New Roman" w:cs="Times New Roman"/>
                <w:b/>
                <w:sz w:val="24"/>
                <w:szCs w:val="24"/>
              </w:rPr>
            </w:pPr>
            <w:r>
              <w:rPr>
                <w:rFonts w:ascii="Times New Roman" w:hAnsi="Times New Roman" w:cs="Times New Roman"/>
                <w:b/>
                <w:sz w:val="24"/>
                <w:szCs w:val="24"/>
              </w:rPr>
              <w:t>USN 1: 1RV22CS119</w:t>
            </w:r>
          </w:p>
        </w:tc>
      </w:tr>
      <w:tr w:rsidR="0054422E" w:rsidRPr="00D57AA2" w14:paraId="33A3B2E7" w14:textId="77777777" w:rsidTr="00417B75">
        <w:tc>
          <w:tcPr>
            <w:tcW w:w="5995" w:type="dxa"/>
            <w:shd w:val="clear" w:color="auto" w:fill="auto"/>
          </w:tcPr>
          <w:p w14:paraId="61654540" w14:textId="6C6FFFCF" w:rsidR="0054422E" w:rsidRPr="00D57AA2" w:rsidRDefault="0054422E" w:rsidP="0054422E">
            <w:pPr>
              <w:spacing w:after="0" w:line="240" w:lineRule="auto"/>
              <w:rPr>
                <w:rFonts w:ascii="Times New Roman" w:hAnsi="Times New Roman" w:cs="Times New Roman"/>
                <w:b/>
                <w:sz w:val="24"/>
                <w:szCs w:val="24"/>
              </w:rPr>
            </w:pPr>
            <w:r w:rsidRPr="00D57AA2">
              <w:rPr>
                <w:rFonts w:ascii="Times New Roman" w:hAnsi="Times New Roman" w:cs="Times New Roman"/>
                <w:b/>
                <w:sz w:val="24"/>
                <w:szCs w:val="24"/>
              </w:rPr>
              <w:t xml:space="preserve">Name </w:t>
            </w:r>
            <w:r w:rsidR="004478E0">
              <w:rPr>
                <w:rFonts w:ascii="Times New Roman" w:hAnsi="Times New Roman" w:cs="Times New Roman"/>
                <w:b/>
                <w:sz w:val="24"/>
                <w:szCs w:val="24"/>
              </w:rPr>
              <w:t>2</w:t>
            </w:r>
            <w:r w:rsidR="00575D8F" w:rsidRPr="00D57AA2">
              <w:rPr>
                <w:rFonts w:ascii="Times New Roman" w:hAnsi="Times New Roman" w:cs="Times New Roman"/>
                <w:b/>
                <w:sz w:val="24"/>
                <w:szCs w:val="24"/>
              </w:rPr>
              <w:t>: MANJUSHREE YADAV D</w:t>
            </w:r>
          </w:p>
          <w:p w14:paraId="051E858A" w14:textId="77777777" w:rsidR="0054422E" w:rsidRPr="00D57AA2" w:rsidRDefault="0054422E" w:rsidP="0054422E">
            <w:pPr>
              <w:spacing w:after="0" w:line="240" w:lineRule="auto"/>
              <w:rPr>
                <w:rFonts w:ascii="Times New Roman" w:hAnsi="Times New Roman" w:cs="Times New Roman"/>
                <w:b/>
                <w:sz w:val="24"/>
                <w:szCs w:val="24"/>
              </w:rPr>
            </w:pPr>
          </w:p>
        </w:tc>
        <w:tc>
          <w:tcPr>
            <w:tcW w:w="3780" w:type="dxa"/>
          </w:tcPr>
          <w:p w14:paraId="7EF5B813" w14:textId="203F4A8C" w:rsidR="0054422E" w:rsidRPr="00D57AA2" w:rsidRDefault="0054422E" w:rsidP="0054422E">
            <w:pPr>
              <w:spacing w:after="0" w:line="240" w:lineRule="auto"/>
              <w:rPr>
                <w:rFonts w:ascii="Times New Roman" w:hAnsi="Times New Roman" w:cs="Times New Roman"/>
                <w:b/>
                <w:sz w:val="24"/>
                <w:szCs w:val="24"/>
              </w:rPr>
            </w:pPr>
            <w:r w:rsidRPr="00D57AA2">
              <w:rPr>
                <w:rFonts w:ascii="Times New Roman" w:hAnsi="Times New Roman" w:cs="Times New Roman"/>
                <w:b/>
                <w:sz w:val="24"/>
                <w:szCs w:val="24"/>
              </w:rPr>
              <w:t>USN</w:t>
            </w:r>
            <w:r w:rsidR="004478E0">
              <w:rPr>
                <w:rFonts w:ascii="Times New Roman" w:hAnsi="Times New Roman" w:cs="Times New Roman"/>
                <w:b/>
                <w:sz w:val="24"/>
                <w:szCs w:val="24"/>
              </w:rPr>
              <w:t xml:space="preserve"> 2</w:t>
            </w:r>
            <w:r w:rsidR="00575D8F" w:rsidRPr="00D57AA2">
              <w:rPr>
                <w:rFonts w:ascii="Times New Roman" w:hAnsi="Times New Roman" w:cs="Times New Roman"/>
                <w:b/>
                <w:sz w:val="24"/>
                <w:szCs w:val="24"/>
              </w:rPr>
              <w:t>: 1RV23CS406</w:t>
            </w:r>
          </w:p>
        </w:tc>
      </w:tr>
      <w:tr w:rsidR="0054422E" w:rsidRPr="00D57AA2" w14:paraId="356BB7E3" w14:textId="77777777" w:rsidTr="00417B75">
        <w:trPr>
          <w:trHeight w:val="304"/>
        </w:trPr>
        <w:tc>
          <w:tcPr>
            <w:tcW w:w="5995" w:type="dxa"/>
            <w:shd w:val="clear" w:color="auto" w:fill="auto"/>
          </w:tcPr>
          <w:p w14:paraId="2A132774" w14:textId="72D8FFBD" w:rsidR="0054422E" w:rsidRPr="00D57AA2" w:rsidRDefault="0054422E" w:rsidP="0054422E">
            <w:pPr>
              <w:spacing w:line="240" w:lineRule="auto"/>
              <w:rPr>
                <w:rFonts w:ascii="Times New Roman" w:hAnsi="Times New Roman" w:cs="Times New Roman"/>
                <w:b/>
                <w:sz w:val="24"/>
                <w:szCs w:val="24"/>
              </w:rPr>
            </w:pPr>
            <w:r w:rsidRPr="00D57AA2">
              <w:rPr>
                <w:rFonts w:ascii="Times New Roman" w:hAnsi="Times New Roman" w:cs="Times New Roman"/>
                <w:b/>
                <w:sz w:val="24"/>
                <w:szCs w:val="24"/>
              </w:rPr>
              <w:t>Name</w:t>
            </w:r>
            <w:r w:rsidR="004478E0">
              <w:rPr>
                <w:rFonts w:ascii="Times New Roman" w:hAnsi="Times New Roman" w:cs="Times New Roman"/>
                <w:b/>
                <w:sz w:val="24"/>
                <w:szCs w:val="24"/>
              </w:rPr>
              <w:t xml:space="preserve"> 3</w:t>
            </w:r>
            <w:r w:rsidR="00575D8F" w:rsidRPr="00D57AA2">
              <w:rPr>
                <w:rFonts w:ascii="Times New Roman" w:hAnsi="Times New Roman" w:cs="Times New Roman"/>
                <w:b/>
                <w:sz w:val="24"/>
                <w:szCs w:val="24"/>
              </w:rPr>
              <w:t xml:space="preserve">: NAGAPRASAD NAIK </w:t>
            </w:r>
          </w:p>
        </w:tc>
        <w:tc>
          <w:tcPr>
            <w:tcW w:w="3780" w:type="dxa"/>
          </w:tcPr>
          <w:p w14:paraId="3BDD5752" w14:textId="75A58A9D" w:rsidR="00417B75" w:rsidRPr="00D57AA2" w:rsidRDefault="0054422E" w:rsidP="00417B75">
            <w:pPr>
              <w:pStyle w:val="TableContents"/>
              <w:spacing w:line="240" w:lineRule="auto"/>
              <w:rPr>
                <w:rFonts w:ascii="Times New Roman" w:hAnsi="Times New Roman" w:cs="Times New Roman"/>
                <w:b/>
                <w:sz w:val="24"/>
                <w:szCs w:val="24"/>
              </w:rPr>
            </w:pPr>
            <w:r w:rsidRPr="00D57AA2">
              <w:rPr>
                <w:rFonts w:ascii="Times New Roman" w:hAnsi="Times New Roman" w:cs="Times New Roman"/>
                <w:b/>
                <w:sz w:val="24"/>
                <w:szCs w:val="24"/>
              </w:rPr>
              <w:t>USN</w:t>
            </w:r>
            <w:r w:rsidR="004478E0">
              <w:rPr>
                <w:rFonts w:ascii="Times New Roman" w:hAnsi="Times New Roman" w:cs="Times New Roman"/>
                <w:b/>
                <w:sz w:val="24"/>
                <w:szCs w:val="24"/>
              </w:rPr>
              <w:t xml:space="preserve"> 3</w:t>
            </w:r>
            <w:r w:rsidR="00575D8F" w:rsidRPr="00D57AA2">
              <w:rPr>
                <w:rFonts w:ascii="Times New Roman" w:hAnsi="Times New Roman" w:cs="Times New Roman"/>
                <w:b/>
                <w:sz w:val="24"/>
                <w:szCs w:val="24"/>
              </w:rPr>
              <w:t>: 1RV23CS410</w:t>
            </w:r>
          </w:p>
        </w:tc>
      </w:tr>
      <w:tr w:rsidR="00417B75" w:rsidRPr="00D57AA2" w14:paraId="10148A80" w14:textId="77777777" w:rsidTr="00417B75">
        <w:tc>
          <w:tcPr>
            <w:tcW w:w="5995" w:type="dxa"/>
            <w:shd w:val="clear" w:color="auto" w:fill="auto"/>
          </w:tcPr>
          <w:p w14:paraId="007A43CE" w14:textId="0C2D3E9A" w:rsidR="00417B75" w:rsidRPr="00D57AA2" w:rsidRDefault="00417B75" w:rsidP="00417B75">
            <w:pPr>
              <w:spacing w:line="240" w:lineRule="auto"/>
              <w:rPr>
                <w:rFonts w:ascii="Times New Roman" w:hAnsi="Times New Roman" w:cs="Times New Roman"/>
                <w:b/>
                <w:sz w:val="24"/>
                <w:szCs w:val="24"/>
              </w:rPr>
            </w:pPr>
            <w:r w:rsidRPr="00D57AA2">
              <w:rPr>
                <w:rFonts w:ascii="Times New Roman" w:hAnsi="Times New Roman" w:cs="Times New Roman"/>
                <w:b/>
                <w:sz w:val="24"/>
                <w:szCs w:val="24"/>
              </w:rPr>
              <w:t>Name</w:t>
            </w:r>
            <w:r w:rsidR="004478E0">
              <w:rPr>
                <w:rFonts w:ascii="Times New Roman" w:hAnsi="Times New Roman" w:cs="Times New Roman"/>
                <w:b/>
                <w:sz w:val="24"/>
                <w:szCs w:val="24"/>
              </w:rPr>
              <w:t xml:space="preserve"> 4</w:t>
            </w:r>
            <w:r w:rsidR="00575D8F" w:rsidRPr="00D57AA2">
              <w:rPr>
                <w:rFonts w:ascii="Times New Roman" w:hAnsi="Times New Roman" w:cs="Times New Roman"/>
                <w:b/>
                <w:sz w:val="24"/>
                <w:szCs w:val="24"/>
              </w:rPr>
              <w:t>: MANOJ KUMAR B V</w:t>
            </w:r>
          </w:p>
        </w:tc>
        <w:tc>
          <w:tcPr>
            <w:tcW w:w="3780" w:type="dxa"/>
          </w:tcPr>
          <w:p w14:paraId="6D87DC1F" w14:textId="7F8CF68C" w:rsidR="00417B75" w:rsidRPr="00D57AA2" w:rsidRDefault="00417B75" w:rsidP="00417B75">
            <w:pPr>
              <w:pStyle w:val="TableContents"/>
              <w:spacing w:line="240" w:lineRule="auto"/>
              <w:rPr>
                <w:rFonts w:ascii="Times New Roman" w:hAnsi="Times New Roman" w:cs="Times New Roman"/>
                <w:b/>
                <w:sz w:val="24"/>
                <w:szCs w:val="24"/>
              </w:rPr>
            </w:pPr>
            <w:r w:rsidRPr="00D57AA2">
              <w:rPr>
                <w:rFonts w:ascii="Times New Roman" w:hAnsi="Times New Roman" w:cs="Times New Roman"/>
                <w:b/>
                <w:sz w:val="24"/>
                <w:szCs w:val="24"/>
              </w:rPr>
              <w:t>USN</w:t>
            </w:r>
            <w:r w:rsidR="004478E0">
              <w:rPr>
                <w:rFonts w:ascii="Times New Roman" w:hAnsi="Times New Roman" w:cs="Times New Roman"/>
                <w:b/>
                <w:sz w:val="24"/>
                <w:szCs w:val="24"/>
              </w:rPr>
              <w:t xml:space="preserve"> 4</w:t>
            </w:r>
            <w:r w:rsidR="00575D8F" w:rsidRPr="00D57AA2">
              <w:rPr>
                <w:rFonts w:ascii="Times New Roman" w:hAnsi="Times New Roman" w:cs="Times New Roman"/>
                <w:b/>
                <w:sz w:val="24"/>
                <w:szCs w:val="24"/>
              </w:rPr>
              <w:t>: 1RV23CS407</w:t>
            </w:r>
          </w:p>
        </w:tc>
      </w:tr>
    </w:tbl>
    <w:p w14:paraId="7F120B77" w14:textId="77777777" w:rsidR="006743B5" w:rsidRPr="00D57AA2" w:rsidRDefault="006743B5" w:rsidP="006743B5">
      <w:pPr>
        <w:widowControl w:val="0"/>
        <w:tabs>
          <w:tab w:val="left" w:pos="426"/>
          <w:tab w:val="left" w:pos="9450"/>
        </w:tabs>
        <w:autoSpaceDE w:val="0"/>
        <w:autoSpaceDN w:val="0"/>
        <w:adjustRightInd w:val="0"/>
        <w:spacing w:after="28" w:line="464" w:lineRule="exact"/>
        <w:ind w:right="1053"/>
        <w:jc w:val="both"/>
        <w:rPr>
          <w:rFonts w:ascii="Times New Roman" w:hAnsi="Times New Roman" w:cs="Times New Roman"/>
          <w:b/>
          <w:bCs/>
          <w:color w:val="000000"/>
          <w:spacing w:val="1"/>
          <w:sz w:val="24"/>
          <w:szCs w:val="24"/>
        </w:rPr>
      </w:pPr>
    </w:p>
    <w:p w14:paraId="54F09B61" w14:textId="77777777" w:rsidR="00072F95" w:rsidRPr="00D57AA2" w:rsidRDefault="00072F95" w:rsidP="006743B5">
      <w:pPr>
        <w:widowControl w:val="0"/>
        <w:tabs>
          <w:tab w:val="left" w:pos="426"/>
          <w:tab w:val="left" w:pos="9450"/>
        </w:tabs>
        <w:autoSpaceDE w:val="0"/>
        <w:autoSpaceDN w:val="0"/>
        <w:adjustRightInd w:val="0"/>
        <w:spacing w:after="28" w:line="464" w:lineRule="exact"/>
        <w:ind w:right="1053"/>
        <w:jc w:val="both"/>
        <w:rPr>
          <w:rFonts w:ascii="Times New Roman" w:hAnsi="Times New Roman" w:cs="Times New Roman"/>
          <w:b/>
          <w:bCs/>
          <w:color w:val="000000"/>
          <w:spacing w:val="1"/>
          <w:sz w:val="24"/>
          <w:szCs w:val="24"/>
        </w:rPr>
      </w:pPr>
    </w:p>
    <w:p w14:paraId="2D85B394" w14:textId="77777777" w:rsidR="00241A1F" w:rsidRPr="00D57AA2" w:rsidRDefault="00FC22B9" w:rsidP="00FC22B9">
      <w:pPr>
        <w:jc w:val="center"/>
        <w:rPr>
          <w:rFonts w:ascii="Times New Roman" w:hAnsi="Times New Roman" w:cs="Times New Roman"/>
          <w:b/>
          <w:sz w:val="28"/>
          <w:szCs w:val="28"/>
        </w:rPr>
      </w:pPr>
      <w:r w:rsidRPr="00D57AA2">
        <w:rPr>
          <w:rFonts w:ascii="Times New Roman" w:hAnsi="Times New Roman" w:cs="Times New Roman"/>
          <w:b/>
          <w:sz w:val="28"/>
          <w:szCs w:val="28"/>
        </w:rPr>
        <w:t>Under the guidance of</w:t>
      </w:r>
    </w:p>
    <w:p w14:paraId="7D46F859" w14:textId="77777777" w:rsidR="00E25C80" w:rsidRPr="00D57AA2" w:rsidRDefault="00417B75" w:rsidP="00E25C80">
      <w:pPr>
        <w:spacing w:after="0"/>
        <w:jc w:val="center"/>
        <w:rPr>
          <w:rFonts w:ascii="Times New Roman" w:hAnsi="Times New Roman" w:cs="Times New Roman"/>
          <w:sz w:val="28"/>
          <w:szCs w:val="28"/>
        </w:rPr>
      </w:pPr>
      <w:r w:rsidRPr="00D57AA2">
        <w:rPr>
          <w:rFonts w:ascii="Times New Roman" w:hAnsi="Times New Roman" w:cs="Times New Roman"/>
          <w:sz w:val="28"/>
          <w:szCs w:val="28"/>
        </w:rPr>
        <w:t xml:space="preserve">Dr. </w:t>
      </w:r>
      <w:r w:rsidR="00E25C80" w:rsidRPr="00D57AA2">
        <w:rPr>
          <w:rFonts w:ascii="Times New Roman" w:hAnsi="Times New Roman" w:cs="Times New Roman"/>
          <w:sz w:val="28"/>
          <w:szCs w:val="28"/>
        </w:rPr>
        <w:t>SUMA B</w:t>
      </w:r>
    </w:p>
    <w:p w14:paraId="26B26864" w14:textId="77777777" w:rsidR="00417B75" w:rsidRPr="00D57AA2" w:rsidRDefault="00417B75" w:rsidP="00E25C80">
      <w:pPr>
        <w:spacing w:after="0"/>
        <w:jc w:val="center"/>
        <w:rPr>
          <w:rFonts w:ascii="Times New Roman" w:hAnsi="Times New Roman" w:cs="Times New Roman"/>
          <w:sz w:val="28"/>
          <w:szCs w:val="28"/>
        </w:rPr>
      </w:pPr>
      <w:r w:rsidRPr="00D57AA2">
        <w:rPr>
          <w:rFonts w:ascii="Times New Roman" w:hAnsi="Times New Roman" w:cs="Times New Roman"/>
          <w:sz w:val="28"/>
          <w:szCs w:val="28"/>
        </w:rPr>
        <w:t>Assistant Professor</w:t>
      </w:r>
    </w:p>
    <w:p w14:paraId="255B9A1F" w14:textId="77777777" w:rsidR="00FC22B9" w:rsidRPr="00D57AA2" w:rsidRDefault="00417B75" w:rsidP="00E25C80">
      <w:pPr>
        <w:spacing w:after="0"/>
        <w:jc w:val="center"/>
        <w:rPr>
          <w:rFonts w:ascii="Times New Roman" w:hAnsi="Times New Roman" w:cs="Times New Roman"/>
          <w:sz w:val="28"/>
          <w:szCs w:val="28"/>
        </w:rPr>
      </w:pPr>
      <w:r w:rsidRPr="00D57AA2">
        <w:rPr>
          <w:rFonts w:ascii="Times New Roman" w:hAnsi="Times New Roman" w:cs="Times New Roman"/>
          <w:sz w:val="28"/>
          <w:szCs w:val="28"/>
        </w:rPr>
        <w:t>Department</w:t>
      </w:r>
      <w:r w:rsidR="00934F51" w:rsidRPr="00D57AA2">
        <w:rPr>
          <w:rFonts w:ascii="Times New Roman" w:hAnsi="Times New Roman" w:cs="Times New Roman"/>
          <w:sz w:val="28"/>
          <w:szCs w:val="28"/>
        </w:rPr>
        <w:t xml:space="preserve"> </w:t>
      </w:r>
      <w:r w:rsidR="007C3251" w:rsidRPr="00D57AA2">
        <w:rPr>
          <w:rFonts w:ascii="Times New Roman" w:hAnsi="Times New Roman" w:cs="Times New Roman"/>
          <w:sz w:val="28"/>
          <w:szCs w:val="28"/>
        </w:rPr>
        <w:t xml:space="preserve">of </w:t>
      </w:r>
      <w:r w:rsidR="001E424D" w:rsidRPr="00D57AA2">
        <w:rPr>
          <w:rFonts w:ascii="Times New Roman" w:hAnsi="Times New Roman" w:cs="Times New Roman"/>
          <w:sz w:val="28"/>
          <w:szCs w:val="28"/>
        </w:rPr>
        <w:t>CSE</w:t>
      </w:r>
    </w:p>
    <w:p w14:paraId="64C4258A" w14:textId="5DDB5444" w:rsidR="00E25C80" w:rsidRPr="004478E0" w:rsidRDefault="00FC22B9" w:rsidP="004478E0">
      <w:pPr>
        <w:spacing w:after="0"/>
        <w:jc w:val="center"/>
        <w:rPr>
          <w:rFonts w:ascii="Times New Roman" w:hAnsi="Times New Roman" w:cs="Times New Roman"/>
          <w:sz w:val="28"/>
          <w:szCs w:val="28"/>
        </w:rPr>
      </w:pPr>
      <w:r w:rsidRPr="00D57AA2">
        <w:rPr>
          <w:rFonts w:ascii="Times New Roman" w:hAnsi="Times New Roman" w:cs="Times New Roman"/>
          <w:sz w:val="28"/>
          <w:szCs w:val="28"/>
        </w:rPr>
        <w:t>RV College of Engineering</w:t>
      </w:r>
    </w:p>
    <w:p w14:paraId="53E0FF7D" w14:textId="77777777" w:rsidR="00393DAF" w:rsidRPr="00D57AA2" w:rsidRDefault="00393DAF" w:rsidP="00393DAF">
      <w:pPr>
        <w:spacing w:after="0" w:line="100" w:lineRule="atLeast"/>
        <w:jc w:val="center"/>
        <w:rPr>
          <w:rFonts w:ascii="Times New Roman" w:hAnsi="Times New Roman" w:cs="Times New Roman"/>
          <w:b/>
          <w:sz w:val="28"/>
        </w:rPr>
      </w:pPr>
      <w:r w:rsidRPr="00D57AA2">
        <w:rPr>
          <w:rFonts w:ascii="Times New Roman" w:hAnsi="Times New Roman" w:cs="Times New Roman"/>
          <w:b/>
          <w:sz w:val="28"/>
        </w:rPr>
        <w:lastRenderedPageBreak/>
        <w:t>ACKNOWLEDGEMENT</w:t>
      </w:r>
    </w:p>
    <w:p w14:paraId="79B64EE0" w14:textId="77777777" w:rsidR="00393DAF" w:rsidRPr="00D57AA2" w:rsidRDefault="00393DAF" w:rsidP="00393DAF">
      <w:pPr>
        <w:spacing w:after="0" w:line="100" w:lineRule="atLeast"/>
        <w:jc w:val="center"/>
        <w:rPr>
          <w:rFonts w:ascii="Times New Roman" w:hAnsi="Times New Roman" w:cs="Times New Roman"/>
        </w:rPr>
      </w:pPr>
    </w:p>
    <w:p w14:paraId="61FCD9DD" w14:textId="77777777" w:rsidR="00393DAF" w:rsidRPr="00D57AA2" w:rsidRDefault="00393DAF" w:rsidP="00393DAF">
      <w:pPr>
        <w:spacing w:after="0"/>
        <w:jc w:val="center"/>
        <w:rPr>
          <w:rFonts w:ascii="Times New Roman" w:hAnsi="Times New Roman" w:cs="Times New Roman"/>
          <w:b/>
          <w:smallCaps/>
          <w:sz w:val="28"/>
          <w:szCs w:val="28"/>
        </w:rPr>
      </w:pPr>
    </w:p>
    <w:p w14:paraId="3C3EE21B" w14:textId="1C5767CA" w:rsidR="008C1B6D" w:rsidRPr="007640FC" w:rsidRDefault="008C1B6D" w:rsidP="008C1B6D">
      <w:pPr>
        <w:pStyle w:val="BodyText"/>
        <w:spacing w:before="1" w:line="360" w:lineRule="auto"/>
        <w:ind w:left="120" w:right="480" w:firstLine="600"/>
        <w:jc w:val="both"/>
        <w:rPr>
          <w:rFonts w:ascii="Times New Roman" w:hAnsi="Times New Roman" w:cs="Times New Roman"/>
          <w:sz w:val="24"/>
          <w:szCs w:val="24"/>
        </w:rPr>
      </w:pPr>
      <w:r w:rsidRPr="007640FC">
        <w:rPr>
          <w:rFonts w:ascii="Times New Roman" w:hAnsi="Times New Roman" w:cs="Times New Roman"/>
          <w:sz w:val="24"/>
          <w:szCs w:val="24"/>
        </w:rPr>
        <w:t>We</w:t>
      </w:r>
      <w:r w:rsidRPr="007640FC">
        <w:rPr>
          <w:rFonts w:ascii="Times New Roman" w:hAnsi="Times New Roman" w:cs="Times New Roman"/>
          <w:spacing w:val="1"/>
          <w:sz w:val="24"/>
          <w:szCs w:val="24"/>
        </w:rPr>
        <w:t xml:space="preserve"> </w:t>
      </w:r>
      <w:r w:rsidRPr="007640FC">
        <w:rPr>
          <w:rFonts w:ascii="Times New Roman" w:hAnsi="Times New Roman" w:cs="Times New Roman"/>
          <w:sz w:val="24"/>
          <w:szCs w:val="24"/>
        </w:rPr>
        <w:t>would</w:t>
      </w:r>
      <w:r w:rsidRPr="007640FC">
        <w:rPr>
          <w:rFonts w:ascii="Times New Roman" w:hAnsi="Times New Roman" w:cs="Times New Roman"/>
          <w:spacing w:val="1"/>
          <w:sz w:val="24"/>
          <w:szCs w:val="24"/>
        </w:rPr>
        <w:t xml:space="preserve"> </w:t>
      </w:r>
      <w:r w:rsidRPr="007640FC">
        <w:rPr>
          <w:rFonts w:ascii="Times New Roman" w:hAnsi="Times New Roman" w:cs="Times New Roman"/>
          <w:sz w:val="24"/>
          <w:szCs w:val="24"/>
        </w:rPr>
        <w:t>like</w:t>
      </w:r>
      <w:r w:rsidRPr="007640FC">
        <w:rPr>
          <w:rFonts w:ascii="Times New Roman" w:hAnsi="Times New Roman" w:cs="Times New Roman"/>
          <w:spacing w:val="1"/>
          <w:sz w:val="24"/>
          <w:szCs w:val="24"/>
        </w:rPr>
        <w:t xml:space="preserve"> </w:t>
      </w:r>
      <w:r w:rsidRPr="007640FC">
        <w:rPr>
          <w:rFonts w:ascii="Times New Roman" w:hAnsi="Times New Roman" w:cs="Times New Roman"/>
          <w:sz w:val="24"/>
          <w:szCs w:val="24"/>
        </w:rPr>
        <w:t>to</w:t>
      </w:r>
      <w:r w:rsidRPr="007640FC">
        <w:rPr>
          <w:rFonts w:ascii="Times New Roman" w:hAnsi="Times New Roman" w:cs="Times New Roman"/>
          <w:spacing w:val="1"/>
          <w:sz w:val="24"/>
          <w:szCs w:val="24"/>
        </w:rPr>
        <w:t xml:space="preserve"> </w:t>
      </w:r>
      <w:r w:rsidRPr="007640FC">
        <w:rPr>
          <w:rFonts w:ascii="Times New Roman" w:hAnsi="Times New Roman" w:cs="Times New Roman"/>
          <w:sz w:val="24"/>
          <w:szCs w:val="24"/>
        </w:rPr>
        <w:t>express</w:t>
      </w:r>
      <w:r w:rsidRPr="007640FC">
        <w:rPr>
          <w:rFonts w:ascii="Times New Roman" w:hAnsi="Times New Roman" w:cs="Times New Roman"/>
          <w:spacing w:val="1"/>
          <w:sz w:val="24"/>
          <w:szCs w:val="24"/>
        </w:rPr>
        <w:t xml:space="preserve"> </w:t>
      </w:r>
      <w:r w:rsidRPr="007640FC">
        <w:rPr>
          <w:rFonts w:ascii="Times New Roman" w:hAnsi="Times New Roman" w:cs="Times New Roman"/>
          <w:sz w:val="24"/>
          <w:szCs w:val="24"/>
        </w:rPr>
        <w:t>our</w:t>
      </w:r>
      <w:r w:rsidRPr="007640FC">
        <w:rPr>
          <w:rFonts w:ascii="Times New Roman" w:hAnsi="Times New Roman" w:cs="Times New Roman"/>
          <w:spacing w:val="1"/>
          <w:sz w:val="24"/>
          <w:szCs w:val="24"/>
        </w:rPr>
        <w:t xml:space="preserve"> </w:t>
      </w:r>
      <w:r w:rsidRPr="007640FC">
        <w:rPr>
          <w:rFonts w:ascii="Times New Roman" w:hAnsi="Times New Roman" w:cs="Times New Roman"/>
          <w:sz w:val="24"/>
          <w:szCs w:val="24"/>
        </w:rPr>
        <w:t>deep</w:t>
      </w:r>
      <w:r w:rsidRPr="007640FC">
        <w:rPr>
          <w:rFonts w:ascii="Times New Roman" w:hAnsi="Times New Roman" w:cs="Times New Roman"/>
          <w:spacing w:val="1"/>
          <w:sz w:val="24"/>
          <w:szCs w:val="24"/>
        </w:rPr>
        <w:t xml:space="preserve"> </w:t>
      </w:r>
      <w:r w:rsidRPr="007640FC">
        <w:rPr>
          <w:rFonts w:ascii="Times New Roman" w:hAnsi="Times New Roman" w:cs="Times New Roman"/>
          <w:sz w:val="24"/>
          <w:szCs w:val="24"/>
        </w:rPr>
        <w:t>sense</w:t>
      </w:r>
      <w:r w:rsidRPr="007640FC">
        <w:rPr>
          <w:rFonts w:ascii="Times New Roman" w:hAnsi="Times New Roman" w:cs="Times New Roman"/>
          <w:spacing w:val="1"/>
          <w:sz w:val="24"/>
          <w:szCs w:val="24"/>
        </w:rPr>
        <w:t xml:space="preserve"> </w:t>
      </w:r>
      <w:r w:rsidRPr="007640FC">
        <w:rPr>
          <w:rFonts w:ascii="Times New Roman" w:hAnsi="Times New Roman" w:cs="Times New Roman"/>
          <w:sz w:val="24"/>
          <w:szCs w:val="24"/>
        </w:rPr>
        <w:t>of gratitude to our respected guide Suma B,</w:t>
      </w:r>
      <w:r w:rsidRPr="007640FC">
        <w:rPr>
          <w:rFonts w:ascii="Times New Roman" w:hAnsi="Times New Roman" w:cs="Times New Roman"/>
          <w:spacing w:val="1"/>
          <w:sz w:val="24"/>
          <w:szCs w:val="24"/>
        </w:rPr>
        <w:t xml:space="preserve"> </w:t>
      </w:r>
      <w:r w:rsidRPr="007640FC">
        <w:rPr>
          <w:rFonts w:ascii="Times New Roman" w:hAnsi="Times New Roman" w:cs="Times New Roman"/>
          <w:sz w:val="24"/>
          <w:szCs w:val="24"/>
        </w:rPr>
        <w:t>Assistant Professor, Dept. of CSE, RVCE for her valuable help and guidance, and are thankful for</w:t>
      </w:r>
      <w:r w:rsidRPr="007640FC">
        <w:rPr>
          <w:rFonts w:ascii="Times New Roman" w:hAnsi="Times New Roman" w:cs="Times New Roman"/>
          <w:spacing w:val="-68"/>
          <w:sz w:val="24"/>
          <w:szCs w:val="24"/>
        </w:rPr>
        <w:t xml:space="preserve"> </w:t>
      </w:r>
      <w:r w:rsidRPr="007640FC">
        <w:rPr>
          <w:rFonts w:ascii="Times New Roman" w:hAnsi="Times New Roman" w:cs="Times New Roman"/>
          <w:sz w:val="24"/>
          <w:szCs w:val="24"/>
        </w:rPr>
        <w:t>the encouragement given to us in completing this Project. We are also grateful to Dr.</w:t>
      </w:r>
      <w:r w:rsidRPr="007640FC">
        <w:rPr>
          <w:rFonts w:ascii="Times New Roman" w:hAnsi="Times New Roman" w:cs="Times New Roman"/>
          <w:spacing w:val="1"/>
          <w:sz w:val="24"/>
          <w:szCs w:val="24"/>
        </w:rPr>
        <w:t xml:space="preserve"> </w:t>
      </w:r>
      <w:r w:rsidRPr="007640FC">
        <w:rPr>
          <w:rFonts w:ascii="Times New Roman" w:hAnsi="Times New Roman" w:cs="Times New Roman"/>
          <w:sz w:val="24"/>
          <w:szCs w:val="24"/>
        </w:rPr>
        <w:t>Ramakanth Kumar P, Head of Department, Dept. of CSE, RVCE for permitting us to utilize the</w:t>
      </w:r>
      <w:r w:rsidRPr="007640FC">
        <w:rPr>
          <w:rFonts w:ascii="Times New Roman" w:hAnsi="Times New Roman" w:cs="Times New Roman"/>
          <w:spacing w:val="1"/>
          <w:sz w:val="24"/>
          <w:szCs w:val="24"/>
        </w:rPr>
        <w:t xml:space="preserve"> </w:t>
      </w:r>
      <w:r w:rsidRPr="007640FC">
        <w:rPr>
          <w:rFonts w:ascii="Times New Roman" w:hAnsi="Times New Roman" w:cs="Times New Roman"/>
          <w:sz w:val="24"/>
          <w:szCs w:val="24"/>
        </w:rPr>
        <w:t>facilities of the department for research and implementation of our project.</w:t>
      </w:r>
      <w:r w:rsidRPr="007640FC">
        <w:rPr>
          <w:rFonts w:ascii="Times New Roman" w:hAnsi="Times New Roman" w:cs="Times New Roman"/>
          <w:spacing w:val="1"/>
          <w:sz w:val="24"/>
          <w:szCs w:val="24"/>
        </w:rPr>
        <w:t xml:space="preserve"> </w:t>
      </w:r>
      <w:r w:rsidRPr="007640FC">
        <w:rPr>
          <w:rFonts w:ascii="Times New Roman" w:hAnsi="Times New Roman" w:cs="Times New Roman"/>
          <w:sz w:val="24"/>
          <w:szCs w:val="24"/>
        </w:rPr>
        <w:t>We are also grateful to our respected Principal, Dr. K N Subramanya. Lastly, we would like to</w:t>
      </w:r>
      <w:r w:rsidRPr="007640FC">
        <w:rPr>
          <w:rFonts w:ascii="Times New Roman" w:hAnsi="Times New Roman" w:cs="Times New Roman"/>
          <w:spacing w:val="1"/>
          <w:sz w:val="24"/>
          <w:szCs w:val="24"/>
        </w:rPr>
        <w:t xml:space="preserve"> </w:t>
      </w:r>
      <w:r w:rsidRPr="007640FC">
        <w:rPr>
          <w:rFonts w:ascii="Times New Roman" w:hAnsi="Times New Roman" w:cs="Times New Roman"/>
          <w:sz w:val="24"/>
          <w:szCs w:val="24"/>
        </w:rPr>
        <w:t>thank</w:t>
      </w:r>
      <w:r w:rsidRPr="007640FC">
        <w:rPr>
          <w:rFonts w:ascii="Times New Roman" w:hAnsi="Times New Roman" w:cs="Times New Roman"/>
          <w:spacing w:val="-4"/>
          <w:sz w:val="24"/>
          <w:szCs w:val="24"/>
        </w:rPr>
        <w:t xml:space="preserve"> </w:t>
      </w:r>
      <w:r w:rsidRPr="007640FC">
        <w:rPr>
          <w:rFonts w:ascii="Times New Roman" w:hAnsi="Times New Roman" w:cs="Times New Roman"/>
          <w:sz w:val="24"/>
          <w:szCs w:val="24"/>
        </w:rPr>
        <w:t>our</w:t>
      </w:r>
      <w:r w:rsidRPr="007640FC">
        <w:rPr>
          <w:rFonts w:ascii="Times New Roman" w:hAnsi="Times New Roman" w:cs="Times New Roman"/>
          <w:spacing w:val="-4"/>
          <w:sz w:val="24"/>
          <w:szCs w:val="24"/>
        </w:rPr>
        <w:t xml:space="preserve"> </w:t>
      </w:r>
      <w:r w:rsidRPr="007640FC">
        <w:rPr>
          <w:rFonts w:ascii="Times New Roman" w:hAnsi="Times New Roman" w:cs="Times New Roman"/>
          <w:sz w:val="24"/>
          <w:szCs w:val="24"/>
        </w:rPr>
        <w:t>classmates</w:t>
      </w:r>
      <w:r w:rsidRPr="007640FC">
        <w:rPr>
          <w:rFonts w:ascii="Times New Roman" w:hAnsi="Times New Roman" w:cs="Times New Roman"/>
          <w:spacing w:val="-4"/>
          <w:sz w:val="24"/>
          <w:szCs w:val="24"/>
        </w:rPr>
        <w:t xml:space="preserve"> </w:t>
      </w:r>
      <w:r w:rsidRPr="007640FC">
        <w:rPr>
          <w:rFonts w:ascii="Times New Roman" w:hAnsi="Times New Roman" w:cs="Times New Roman"/>
          <w:sz w:val="24"/>
          <w:szCs w:val="24"/>
        </w:rPr>
        <w:t>and</w:t>
      </w:r>
      <w:r w:rsidRPr="007640FC">
        <w:rPr>
          <w:rFonts w:ascii="Times New Roman" w:hAnsi="Times New Roman" w:cs="Times New Roman"/>
          <w:spacing w:val="-4"/>
          <w:sz w:val="24"/>
          <w:szCs w:val="24"/>
        </w:rPr>
        <w:t xml:space="preserve"> </w:t>
      </w:r>
      <w:r w:rsidRPr="007640FC">
        <w:rPr>
          <w:rFonts w:ascii="Times New Roman" w:hAnsi="Times New Roman" w:cs="Times New Roman"/>
          <w:sz w:val="24"/>
          <w:szCs w:val="24"/>
        </w:rPr>
        <w:t>our</w:t>
      </w:r>
      <w:r w:rsidRPr="007640FC">
        <w:rPr>
          <w:rFonts w:ascii="Times New Roman" w:hAnsi="Times New Roman" w:cs="Times New Roman"/>
          <w:spacing w:val="-4"/>
          <w:sz w:val="24"/>
          <w:szCs w:val="24"/>
        </w:rPr>
        <w:t xml:space="preserve"> </w:t>
      </w:r>
      <w:r w:rsidRPr="007640FC">
        <w:rPr>
          <w:rFonts w:ascii="Times New Roman" w:hAnsi="Times New Roman" w:cs="Times New Roman"/>
          <w:sz w:val="24"/>
          <w:szCs w:val="24"/>
        </w:rPr>
        <w:t>parents</w:t>
      </w:r>
      <w:r w:rsidRPr="007640FC">
        <w:rPr>
          <w:rFonts w:ascii="Times New Roman" w:hAnsi="Times New Roman" w:cs="Times New Roman"/>
          <w:spacing w:val="-4"/>
          <w:sz w:val="24"/>
          <w:szCs w:val="24"/>
        </w:rPr>
        <w:t xml:space="preserve"> </w:t>
      </w:r>
      <w:r w:rsidRPr="007640FC">
        <w:rPr>
          <w:rFonts w:ascii="Times New Roman" w:hAnsi="Times New Roman" w:cs="Times New Roman"/>
          <w:sz w:val="24"/>
          <w:szCs w:val="24"/>
        </w:rPr>
        <w:t>for</w:t>
      </w:r>
      <w:r w:rsidRPr="007640FC">
        <w:rPr>
          <w:rFonts w:ascii="Times New Roman" w:hAnsi="Times New Roman" w:cs="Times New Roman"/>
          <w:spacing w:val="-4"/>
          <w:sz w:val="24"/>
          <w:szCs w:val="24"/>
        </w:rPr>
        <w:t xml:space="preserve"> </w:t>
      </w:r>
      <w:r w:rsidRPr="007640FC">
        <w:rPr>
          <w:rFonts w:ascii="Times New Roman" w:hAnsi="Times New Roman" w:cs="Times New Roman"/>
          <w:sz w:val="24"/>
          <w:szCs w:val="24"/>
        </w:rPr>
        <w:t>providing</w:t>
      </w:r>
      <w:r w:rsidRPr="007640FC">
        <w:rPr>
          <w:rFonts w:ascii="Times New Roman" w:hAnsi="Times New Roman" w:cs="Times New Roman"/>
          <w:spacing w:val="-4"/>
          <w:sz w:val="24"/>
          <w:szCs w:val="24"/>
        </w:rPr>
        <w:t xml:space="preserve"> </w:t>
      </w:r>
      <w:r w:rsidRPr="007640FC">
        <w:rPr>
          <w:rFonts w:ascii="Times New Roman" w:hAnsi="Times New Roman" w:cs="Times New Roman"/>
          <w:sz w:val="24"/>
          <w:szCs w:val="24"/>
        </w:rPr>
        <w:t>us</w:t>
      </w:r>
      <w:r w:rsidRPr="007640FC">
        <w:rPr>
          <w:rFonts w:ascii="Times New Roman" w:hAnsi="Times New Roman" w:cs="Times New Roman"/>
          <w:spacing w:val="-4"/>
          <w:sz w:val="24"/>
          <w:szCs w:val="24"/>
        </w:rPr>
        <w:t xml:space="preserve"> </w:t>
      </w:r>
      <w:r w:rsidRPr="007640FC">
        <w:rPr>
          <w:rFonts w:ascii="Times New Roman" w:hAnsi="Times New Roman" w:cs="Times New Roman"/>
          <w:sz w:val="24"/>
          <w:szCs w:val="24"/>
        </w:rPr>
        <w:t>with</w:t>
      </w:r>
      <w:r w:rsidRPr="007640FC">
        <w:rPr>
          <w:rFonts w:ascii="Times New Roman" w:hAnsi="Times New Roman" w:cs="Times New Roman"/>
          <w:spacing w:val="-4"/>
          <w:sz w:val="24"/>
          <w:szCs w:val="24"/>
        </w:rPr>
        <w:t xml:space="preserve"> </w:t>
      </w:r>
      <w:r w:rsidRPr="007640FC">
        <w:rPr>
          <w:rFonts w:ascii="Times New Roman" w:hAnsi="Times New Roman" w:cs="Times New Roman"/>
          <w:sz w:val="24"/>
          <w:szCs w:val="24"/>
        </w:rPr>
        <w:t>moral</w:t>
      </w:r>
      <w:r w:rsidRPr="007640FC">
        <w:rPr>
          <w:rFonts w:ascii="Times New Roman" w:hAnsi="Times New Roman" w:cs="Times New Roman"/>
          <w:spacing w:val="-4"/>
          <w:sz w:val="24"/>
          <w:szCs w:val="24"/>
        </w:rPr>
        <w:t xml:space="preserve"> </w:t>
      </w:r>
      <w:r w:rsidRPr="007640FC">
        <w:rPr>
          <w:rFonts w:ascii="Times New Roman" w:hAnsi="Times New Roman" w:cs="Times New Roman"/>
          <w:sz w:val="24"/>
          <w:szCs w:val="24"/>
        </w:rPr>
        <w:t>support</w:t>
      </w:r>
      <w:r w:rsidRPr="007640FC">
        <w:rPr>
          <w:rFonts w:ascii="Times New Roman" w:hAnsi="Times New Roman" w:cs="Times New Roman"/>
          <w:spacing w:val="-4"/>
          <w:sz w:val="24"/>
          <w:szCs w:val="24"/>
        </w:rPr>
        <w:t xml:space="preserve"> </w:t>
      </w:r>
      <w:r w:rsidRPr="007640FC">
        <w:rPr>
          <w:rFonts w:ascii="Times New Roman" w:hAnsi="Times New Roman" w:cs="Times New Roman"/>
          <w:sz w:val="24"/>
          <w:szCs w:val="24"/>
        </w:rPr>
        <w:t>and</w:t>
      </w:r>
      <w:r w:rsidRPr="007640FC">
        <w:rPr>
          <w:rFonts w:ascii="Times New Roman" w:hAnsi="Times New Roman" w:cs="Times New Roman"/>
          <w:spacing w:val="-4"/>
          <w:sz w:val="24"/>
          <w:szCs w:val="24"/>
        </w:rPr>
        <w:t xml:space="preserve"> </w:t>
      </w:r>
      <w:r w:rsidRPr="007640FC">
        <w:rPr>
          <w:rFonts w:ascii="Times New Roman" w:hAnsi="Times New Roman" w:cs="Times New Roman"/>
          <w:sz w:val="24"/>
          <w:szCs w:val="24"/>
        </w:rPr>
        <w:t>encouragement.</w:t>
      </w:r>
    </w:p>
    <w:p w14:paraId="5374F216" w14:textId="77777777" w:rsidR="00393DAF" w:rsidRPr="00D57AA2" w:rsidRDefault="00393DAF" w:rsidP="008C1B6D">
      <w:pPr>
        <w:spacing w:after="0"/>
        <w:rPr>
          <w:rFonts w:ascii="Times New Roman" w:hAnsi="Times New Roman" w:cs="Times New Roman"/>
          <w:b/>
          <w:smallCaps/>
          <w:sz w:val="28"/>
          <w:szCs w:val="28"/>
        </w:rPr>
      </w:pPr>
    </w:p>
    <w:p w14:paraId="48780C62" w14:textId="77777777" w:rsidR="006743B5" w:rsidRPr="00D57AA2" w:rsidRDefault="006743B5" w:rsidP="00393DAF">
      <w:pPr>
        <w:spacing w:after="0"/>
        <w:jc w:val="center"/>
        <w:rPr>
          <w:rFonts w:ascii="Times New Roman" w:hAnsi="Times New Roman" w:cs="Times New Roman"/>
          <w:b/>
          <w:smallCaps/>
          <w:sz w:val="28"/>
          <w:szCs w:val="28"/>
        </w:rPr>
      </w:pPr>
    </w:p>
    <w:p w14:paraId="407FF600" w14:textId="77777777" w:rsidR="00072F95" w:rsidRPr="00D57AA2" w:rsidRDefault="00072F95" w:rsidP="00393DAF">
      <w:pPr>
        <w:spacing w:after="0"/>
        <w:jc w:val="center"/>
        <w:rPr>
          <w:rFonts w:ascii="Times New Roman" w:hAnsi="Times New Roman" w:cs="Times New Roman"/>
          <w:b/>
          <w:smallCaps/>
          <w:sz w:val="28"/>
          <w:szCs w:val="28"/>
        </w:rPr>
      </w:pPr>
    </w:p>
    <w:p w14:paraId="080D3525" w14:textId="77777777" w:rsidR="00072F95" w:rsidRPr="00D57AA2" w:rsidRDefault="00072F95" w:rsidP="00393DAF">
      <w:pPr>
        <w:spacing w:after="0"/>
        <w:jc w:val="center"/>
        <w:rPr>
          <w:rFonts w:ascii="Times New Roman" w:hAnsi="Times New Roman" w:cs="Times New Roman"/>
          <w:b/>
          <w:smallCaps/>
          <w:sz w:val="28"/>
          <w:szCs w:val="28"/>
        </w:rPr>
      </w:pPr>
    </w:p>
    <w:p w14:paraId="7DBC896E" w14:textId="77777777" w:rsidR="00072F95" w:rsidRPr="00D57AA2" w:rsidRDefault="00072F95" w:rsidP="00393DAF">
      <w:pPr>
        <w:spacing w:after="0"/>
        <w:jc w:val="center"/>
        <w:rPr>
          <w:rFonts w:ascii="Times New Roman" w:hAnsi="Times New Roman" w:cs="Times New Roman"/>
          <w:b/>
          <w:smallCaps/>
          <w:sz w:val="28"/>
          <w:szCs w:val="28"/>
        </w:rPr>
      </w:pPr>
    </w:p>
    <w:p w14:paraId="44F13B9E" w14:textId="77777777" w:rsidR="00072F95" w:rsidRPr="00D57AA2" w:rsidRDefault="00072F95" w:rsidP="00393DAF">
      <w:pPr>
        <w:spacing w:after="0"/>
        <w:jc w:val="center"/>
        <w:rPr>
          <w:rFonts w:ascii="Times New Roman" w:hAnsi="Times New Roman" w:cs="Times New Roman"/>
          <w:b/>
          <w:smallCaps/>
          <w:sz w:val="28"/>
          <w:szCs w:val="28"/>
        </w:rPr>
      </w:pPr>
    </w:p>
    <w:p w14:paraId="75890392" w14:textId="77777777" w:rsidR="00072F95" w:rsidRPr="00D57AA2" w:rsidRDefault="00072F95" w:rsidP="00393DAF">
      <w:pPr>
        <w:spacing w:after="0"/>
        <w:jc w:val="center"/>
        <w:rPr>
          <w:rFonts w:ascii="Times New Roman" w:hAnsi="Times New Roman" w:cs="Times New Roman"/>
          <w:b/>
          <w:smallCaps/>
          <w:sz w:val="28"/>
          <w:szCs w:val="28"/>
        </w:rPr>
      </w:pPr>
    </w:p>
    <w:p w14:paraId="245AFCD0" w14:textId="77777777" w:rsidR="00072F95" w:rsidRPr="00D57AA2" w:rsidRDefault="00072F95" w:rsidP="00393DAF">
      <w:pPr>
        <w:spacing w:after="0"/>
        <w:jc w:val="center"/>
        <w:rPr>
          <w:rFonts w:ascii="Times New Roman" w:hAnsi="Times New Roman" w:cs="Times New Roman"/>
          <w:b/>
          <w:smallCaps/>
          <w:sz w:val="28"/>
          <w:szCs w:val="28"/>
        </w:rPr>
      </w:pPr>
    </w:p>
    <w:p w14:paraId="51A18C4E" w14:textId="77777777" w:rsidR="00072F95" w:rsidRPr="00D57AA2" w:rsidRDefault="00072F95" w:rsidP="00393DAF">
      <w:pPr>
        <w:spacing w:after="0"/>
        <w:jc w:val="center"/>
        <w:rPr>
          <w:rFonts w:ascii="Times New Roman" w:hAnsi="Times New Roman" w:cs="Times New Roman"/>
          <w:b/>
          <w:smallCaps/>
          <w:sz w:val="28"/>
          <w:szCs w:val="28"/>
        </w:rPr>
      </w:pPr>
    </w:p>
    <w:p w14:paraId="3D9076E2" w14:textId="77777777" w:rsidR="00072F95" w:rsidRPr="00D57AA2" w:rsidRDefault="00072F95" w:rsidP="00393DAF">
      <w:pPr>
        <w:spacing w:after="0"/>
        <w:jc w:val="center"/>
        <w:rPr>
          <w:rFonts w:ascii="Times New Roman" w:hAnsi="Times New Roman" w:cs="Times New Roman"/>
          <w:b/>
          <w:smallCaps/>
          <w:sz w:val="28"/>
          <w:szCs w:val="28"/>
        </w:rPr>
      </w:pPr>
    </w:p>
    <w:p w14:paraId="6A2DA12D" w14:textId="77777777" w:rsidR="00072F95" w:rsidRPr="00D57AA2" w:rsidRDefault="00072F95" w:rsidP="00393DAF">
      <w:pPr>
        <w:spacing w:after="0"/>
        <w:jc w:val="center"/>
        <w:rPr>
          <w:rFonts w:ascii="Times New Roman" w:hAnsi="Times New Roman" w:cs="Times New Roman"/>
          <w:b/>
          <w:smallCaps/>
          <w:sz w:val="28"/>
          <w:szCs w:val="28"/>
        </w:rPr>
      </w:pPr>
    </w:p>
    <w:p w14:paraId="738D3CD2" w14:textId="77777777" w:rsidR="00072F95" w:rsidRPr="00D57AA2" w:rsidRDefault="00072F95" w:rsidP="00393DAF">
      <w:pPr>
        <w:spacing w:after="0"/>
        <w:jc w:val="center"/>
        <w:rPr>
          <w:rFonts w:ascii="Times New Roman" w:hAnsi="Times New Roman" w:cs="Times New Roman"/>
          <w:b/>
          <w:smallCaps/>
          <w:sz w:val="28"/>
          <w:szCs w:val="28"/>
        </w:rPr>
      </w:pPr>
    </w:p>
    <w:p w14:paraId="0C633FB3" w14:textId="77777777" w:rsidR="00072F95" w:rsidRPr="00D57AA2" w:rsidRDefault="00072F95" w:rsidP="00393DAF">
      <w:pPr>
        <w:spacing w:after="0"/>
        <w:jc w:val="center"/>
        <w:rPr>
          <w:rFonts w:ascii="Times New Roman" w:hAnsi="Times New Roman" w:cs="Times New Roman"/>
          <w:b/>
          <w:smallCaps/>
          <w:sz w:val="28"/>
          <w:szCs w:val="28"/>
        </w:rPr>
      </w:pPr>
    </w:p>
    <w:p w14:paraId="568F6FCC" w14:textId="77777777" w:rsidR="00072F95" w:rsidRPr="00D57AA2" w:rsidRDefault="00072F95" w:rsidP="00393DAF">
      <w:pPr>
        <w:spacing w:after="0"/>
        <w:jc w:val="center"/>
        <w:rPr>
          <w:rFonts w:ascii="Times New Roman" w:hAnsi="Times New Roman" w:cs="Times New Roman"/>
          <w:b/>
          <w:smallCaps/>
          <w:sz w:val="28"/>
          <w:szCs w:val="28"/>
        </w:rPr>
      </w:pPr>
    </w:p>
    <w:p w14:paraId="57C0C0AC" w14:textId="77777777" w:rsidR="00072F95" w:rsidRPr="00D57AA2" w:rsidRDefault="00072F95" w:rsidP="00393DAF">
      <w:pPr>
        <w:spacing w:after="0"/>
        <w:jc w:val="center"/>
        <w:rPr>
          <w:rFonts w:ascii="Times New Roman" w:hAnsi="Times New Roman" w:cs="Times New Roman"/>
          <w:b/>
          <w:smallCaps/>
          <w:sz w:val="28"/>
          <w:szCs w:val="28"/>
        </w:rPr>
      </w:pPr>
    </w:p>
    <w:p w14:paraId="18AC5EFA" w14:textId="77777777" w:rsidR="00072F95" w:rsidRPr="00D57AA2" w:rsidRDefault="00072F95" w:rsidP="00393DAF">
      <w:pPr>
        <w:spacing w:after="0"/>
        <w:jc w:val="center"/>
        <w:rPr>
          <w:rFonts w:ascii="Times New Roman" w:hAnsi="Times New Roman" w:cs="Times New Roman"/>
          <w:b/>
          <w:smallCaps/>
          <w:sz w:val="28"/>
          <w:szCs w:val="28"/>
        </w:rPr>
      </w:pPr>
    </w:p>
    <w:p w14:paraId="27C46427" w14:textId="77777777" w:rsidR="00072F95" w:rsidRPr="00D57AA2" w:rsidRDefault="00072F95" w:rsidP="00393DAF">
      <w:pPr>
        <w:spacing w:after="0"/>
        <w:jc w:val="center"/>
        <w:rPr>
          <w:rFonts w:ascii="Times New Roman" w:hAnsi="Times New Roman" w:cs="Times New Roman"/>
          <w:b/>
          <w:smallCaps/>
          <w:sz w:val="28"/>
          <w:szCs w:val="28"/>
        </w:rPr>
      </w:pPr>
    </w:p>
    <w:p w14:paraId="34430303" w14:textId="77777777" w:rsidR="00072F95" w:rsidRPr="00D57AA2" w:rsidRDefault="00072F95" w:rsidP="00393DAF">
      <w:pPr>
        <w:spacing w:after="0"/>
        <w:jc w:val="center"/>
        <w:rPr>
          <w:rFonts w:ascii="Times New Roman" w:hAnsi="Times New Roman" w:cs="Times New Roman"/>
          <w:b/>
          <w:smallCaps/>
          <w:sz w:val="28"/>
          <w:szCs w:val="28"/>
        </w:rPr>
      </w:pPr>
    </w:p>
    <w:p w14:paraId="09D75193" w14:textId="77777777" w:rsidR="00072F95" w:rsidRPr="00D57AA2" w:rsidRDefault="00072F95" w:rsidP="00393DAF">
      <w:pPr>
        <w:spacing w:after="0"/>
        <w:jc w:val="center"/>
        <w:rPr>
          <w:rFonts w:ascii="Times New Roman" w:hAnsi="Times New Roman" w:cs="Times New Roman"/>
          <w:b/>
          <w:smallCaps/>
          <w:sz w:val="28"/>
          <w:szCs w:val="28"/>
        </w:rPr>
      </w:pPr>
    </w:p>
    <w:p w14:paraId="246132D2" w14:textId="77777777" w:rsidR="00072F95" w:rsidRPr="00D57AA2" w:rsidRDefault="00072F95" w:rsidP="00393DAF">
      <w:pPr>
        <w:spacing w:after="0"/>
        <w:jc w:val="center"/>
        <w:rPr>
          <w:rFonts w:ascii="Times New Roman" w:hAnsi="Times New Roman" w:cs="Times New Roman"/>
          <w:b/>
          <w:smallCaps/>
          <w:sz w:val="28"/>
          <w:szCs w:val="28"/>
        </w:rPr>
      </w:pPr>
    </w:p>
    <w:p w14:paraId="3FE76187" w14:textId="77777777" w:rsidR="00072F95" w:rsidRPr="00D57AA2" w:rsidRDefault="00072F95" w:rsidP="00393DAF">
      <w:pPr>
        <w:spacing w:after="0"/>
        <w:jc w:val="center"/>
        <w:rPr>
          <w:rFonts w:ascii="Times New Roman" w:hAnsi="Times New Roman" w:cs="Times New Roman"/>
          <w:b/>
          <w:smallCaps/>
          <w:sz w:val="28"/>
          <w:szCs w:val="28"/>
        </w:rPr>
      </w:pPr>
    </w:p>
    <w:p w14:paraId="2A955D93" w14:textId="77777777" w:rsidR="00072F95" w:rsidRPr="00D57AA2" w:rsidRDefault="00072F95" w:rsidP="00393DAF">
      <w:pPr>
        <w:spacing w:after="0"/>
        <w:jc w:val="center"/>
        <w:rPr>
          <w:rFonts w:ascii="Times New Roman" w:hAnsi="Times New Roman" w:cs="Times New Roman"/>
          <w:b/>
          <w:smallCaps/>
          <w:sz w:val="28"/>
          <w:szCs w:val="28"/>
        </w:rPr>
      </w:pPr>
    </w:p>
    <w:p w14:paraId="3F338899" w14:textId="77777777" w:rsidR="00072F95" w:rsidRPr="00D57AA2" w:rsidRDefault="00072F95" w:rsidP="00393DAF">
      <w:pPr>
        <w:spacing w:after="0"/>
        <w:jc w:val="center"/>
        <w:rPr>
          <w:rFonts w:ascii="Times New Roman" w:hAnsi="Times New Roman" w:cs="Times New Roman"/>
          <w:b/>
          <w:smallCaps/>
          <w:sz w:val="28"/>
          <w:szCs w:val="28"/>
        </w:rPr>
      </w:pPr>
    </w:p>
    <w:p w14:paraId="370C3843" w14:textId="77777777" w:rsidR="00072F95" w:rsidRPr="00D57AA2" w:rsidRDefault="00072F95" w:rsidP="00393DAF">
      <w:pPr>
        <w:spacing w:after="0"/>
        <w:jc w:val="center"/>
        <w:rPr>
          <w:rFonts w:ascii="Times New Roman" w:hAnsi="Times New Roman" w:cs="Times New Roman"/>
          <w:b/>
          <w:smallCaps/>
          <w:sz w:val="28"/>
          <w:szCs w:val="28"/>
        </w:rPr>
      </w:pPr>
    </w:p>
    <w:p w14:paraId="6AD744A5" w14:textId="77777777" w:rsidR="006743B5" w:rsidRPr="00D57AA2" w:rsidRDefault="006743B5" w:rsidP="008C1B6D">
      <w:pPr>
        <w:spacing w:after="0"/>
        <w:rPr>
          <w:rFonts w:ascii="Times New Roman" w:hAnsi="Times New Roman" w:cs="Times New Roman"/>
          <w:b/>
          <w:smallCaps/>
          <w:sz w:val="28"/>
          <w:szCs w:val="28"/>
        </w:rPr>
      </w:pPr>
    </w:p>
    <w:p w14:paraId="6B45469A" w14:textId="5E199BF6" w:rsidR="00D23731" w:rsidRDefault="006743B5" w:rsidP="00D23731">
      <w:pPr>
        <w:spacing w:after="0" w:line="100" w:lineRule="atLeast"/>
        <w:jc w:val="center"/>
        <w:rPr>
          <w:rFonts w:ascii="Times New Roman" w:hAnsi="Times New Roman" w:cs="Times New Roman"/>
          <w:b/>
          <w:sz w:val="28"/>
        </w:rPr>
      </w:pPr>
      <w:r w:rsidRPr="00D57AA2">
        <w:rPr>
          <w:rFonts w:ascii="Times New Roman" w:hAnsi="Times New Roman" w:cs="Times New Roman"/>
          <w:b/>
          <w:sz w:val="28"/>
        </w:rPr>
        <w:lastRenderedPageBreak/>
        <w:t>ABSTRACT</w:t>
      </w:r>
    </w:p>
    <w:p w14:paraId="4BE0908A" w14:textId="77777777" w:rsidR="00D23731" w:rsidRPr="00D23731" w:rsidRDefault="00D23731" w:rsidP="00D23731">
      <w:pPr>
        <w:spacing w:after="0" w:line="100" w:lineRule="atLeast"/>
        <w:jc w:val="center"/>
        <w:rPr>
          <w:rFonts w:ascii="Times New Roman" w:hAnsi="Times New Roman" w:cs="Times New Roman"/>
          <w:b/>
          <w:sz w:val="28"/>
        </w:rPr>
      </w:pPr>
    </w:p>
    <w:p w14:paraId="3B486CD7" w14:textId="00EF2EE5" w:rsidR="00057D91" w:rsidRPr="00C15959" w:rsidRDefault="00D23731" w:rsidP="00C15959">
      <w:pPr>
        <w:spacing w:before="240" w:line="360" w:lineRule="auto"/>
        <w:ind w:firstLine="720"/>
        <w:jc w:val="both"/>
        <w:rPr>
          <w:rFonts w:ascii="Times New Roman" w:hAnsi="Times New Roman" w:cs="Times New Roman"/>
          <w:bCs/>
          <w:color w:val="0D0D0D"/>
          <w:sz w:val="24"/>
          <w:szCs w:val="24"/>
        </w:rPr>
      </w:pPr>
      <w:r w:rsidRPr="00D23731">
        <w:rPr>
          <w:rFonts w:ascii="Times New Roman" w:hAnsi="Times New Roman" w:cs="Times New Roman"/>
          <w:bCs/>
          <w:color w:val="0D0D0D"/>
          <w:sz w:val="24"/>
          <w:szCs w:val="24"/>
        </w:rPr>
        <w:t xml:space="preserve">The Music Player project is a sophisticated multimedia application that leverages doubly linked lists to efficiently organize and manage playlists, providing users with seamless navigation through their music collections. Built using Python, </w:t>
      </w:r>
      <w:proofErr w:type="spellStart"/>
      <w:r w:rsidRPr="00D23731">
        <w:rPr>
          <w:rFonts w:ascii="Times New Roman" w:hAnsi="Times New Roman" w:cs="Times New Roman"/>
          <w:bCs/>
          <w:color w:val="0D0D0D"/>
          <w:sz w:val="24"/>
          <w:szCs w:val="24"/>
        </w:rPr>
        <w:t>Pygame</w:t>
      </w:r>
      <w:proofErr w:type="spellEnd"/>
      <w:r w:rsidRPr="00D23731">
        <w:rPr>
          <w:rFonts w:ascii="Times New Roman" w:hAnsi="Times New Roman" w:cs="Times New Roman"/>
          <w:bCs/>
          <w:color w:val="0D0D0D"/>
          <w:sz w:val="24"/>
          <w:szCs w:val="24"/>
        </w:rPr>
        <w:t xml:space="preserve">, and </w:t>
      </w:r>
      <w:proofErr w:type="spellStart"/>
      <w:r w:rsidRPr="00D23731">
        <w:rPr>
          <w:rFonts w:ascii="Times New Roman" w:hAnsi="Times New Roman" w:cs="Times New Roman"/>
          <w:bCs/>
          <w:color w:val="0D0D0D"/>
          <w:sz w:val="24"/>
          <w:szCs w:val="24"/>
        </w:rPr>
        <w:t>Tkinter</w:t>
      </w:r>
      <w:proofErr w:type="spellEnd"/>
      <w:r w:rsidRPr="00D23731">
        <w:rPr>
          <w:rFonts w:ascii="Times New Roman" w:hAnsi="Times New Roman" w:cs="Times New Roman"/>
          <w:bCs/>
          <w:color w:val="0D0D0D"/>
          <w:sz w:val="24"/>
          <w:szCs w:val="24"/>
        </w:rPr>
        <w:t>, the application offers a user-friendly interface for creating, editing, and playing music playlists. By employing doubly linked lists, users can dynamically add, remove</w:t>
      </w:r>
      <w:r w:rsidR="002A7ADC">
        <w:rPr>
          <w:rFonts w:ascii="Times New Roman" w:hAnsi="Times New Roman" w:cs="Times New Roman"/>
          <w:bCs/>
          <w:color w:val="0D0D0D"/>
          <w:sz w:val="24"/>
          <w:szCs w:val="24"/>
        </w:rPr>
        <w:t xml:space="preserve"> </w:t>
      </w:r>
      <w:r w:rsidRPr="00D23731">
        <w:rPr>
          <w:rFonts w:ascii="Times New Roman" w:hAnsi="Times New Roman" w:cs="Times New Roman"/>
          <w:bCs/>
          <w:color w:val="0D0D0D"/>
          <w:sz w:val="24"/>
          <w:szCs w:val="24"/>
        </w:rPr>
        <w:t>songs within playlists, enhancing their music listening experience</w:t>
      </w:r>
      <w:r w:rsidR="00C15959">
        <w:rPr>
          <w:rFonts w:ascii="Times New Roman" w:hAnsi="Times New Roman" w:cs="Times New Roman"/>
          <w:bCs/>
          <w:color w:val="0D0D0D"/>
          <w:sz w:val="24"/>
          <w:szCs w:val="24"/>
        </w:rPr>
        <w:t xml:space="preserve">. </w:t>
      </w:r>
      <w:r w:rsidRPr="00D23731">
        <w:rPr>
          <w:rFonts w:ascii="Times New Roman" w:hAnsi="Times New Roman" w:cs="Times New Roman"/>
          <w:bCs/>
          <w:color w:val="0D0D0D"/>
          <w:sz w:val="24"/>
          <w:szCs w:val="24"/>
        </w:rPr>
        <w:t>The project's focus on doubly linked lists enables users to easily traverse through playlists, facilitating operations such as playing the previous or next song. This data structure ensures efficient playlist management and enables advanced features like seamless transition between songs and precise playback control.</w:t>
      </w:r>
      <w:r w:rsidR="00C15959">
        <w:rPr>
          <w:rFonts w:ascii="Times New Roman" w:hAnsi="Times New Roman" w:cs="Times New Roman"/>
          <w:bCs/>
          <w:color w:val="0D0D0D"/>
          <w:sz w:val="24"/>
          <w:szCs w:val="24"/>
        </w:rPr>
        <w:t xml:space="preserve"> </w:t>
      </w:r>
      <w:r w:rsidRPr="00D23731">
        <w:rPr>
          <w:rFonts w:ascii="Times New Roman" w:hAnsi="Times New Roman" w:cs="Times New Roman"/>
          <w:bCs/>
          <w:color w:val="0D0D0D"/>
          <w:sz w:val="24"/>
          <w:szCs w:val="24"/>
        </w:rPr>
        <w:t xml:space="preserve">The choice of Python as the primary programming language offers several advantages, including its simplicity, readability, and extensive libraries. </w:t>
      </w:r>
      <w:proofErr w:type="spellStart"/>
      <w:r w:rsidRPr="00D23731">
        <w:rPr>
          <w:rFonts w:ascii="Times New Roman" w:hAnsi="Times New Roman" w:cs="Times New Roman"/>
          <w:bCs/>
          <w:color w:val="0D0D0D"/>
          <w:sz w:val="24"/>
          <w:szCs w:val="24"/>
        </w:rPr>
        <w:t>Pygame</w:t>
      </w:r>
      <w:proofErr w:type="spellEnd"/>
      <w:r w:rsidRPr="00D23731">
        <w:rPr>
          <w:rFonts w:ascii="Times New Roman" w:hAnsi="Times New Roman" w:cs="Times New Roman"/>
          <w:bCs/>
          <w:color w:val="0D0D0D"/>
          <w:sz w:val="24"/>
          <w:szCs w:val="24"/>
        </w:rPr>
        <w:t xml:space="preserve"> provides robust multimedia capabilities, allowing for smooth audio playback and management. </w:t>
      </w:r>
      <w:proofErr w:type="spellStart"/>
      <w:r w:rsidRPr="00D23731">
        <w:rPr>
          <w:rFonts w:ascii="Times New Roman" w:hAnsi="Times New Roman" w:cs="Times New Roman"/>
          <w:bCs/>
          <w:color w:val="0D0D0D"/>
          <w:sz w:val="24"/>
          <w:szCs w:val="24"/>
        </w:rPr>
        <w:t>Tkinter</w:t>
      </w:r>
      <w:proofErr w:type="spellEnd"/>
      <w:r w:rsidRPr="00D23731">
        <w:rPr>
          <w:rFonts w:ascii="Times New Roman" w:hAnsi="Times New Roman" w:cs="Times New Roman"/>
          <w:bCs/>
          <w:color w:val="0D0D0D"/>
          <w:sz w:val="24"/>
          <w:szCs w:val="24"/>
        </w:rPr>
        <w:t xml:space="preserve"> complements Python by facilitating the creation of an intuitive graphical user interface, enhancing user interaction and satisfaction.</w:t>
      </w:r>
      <w:r w:rsidR="00C15959">
        <w:rPr>
          <w:rFonts w:ascii="Times New Roman" w:hAnsi="Times New Roman" w:cs="Times New Roman"/>
          <w:bCs/>
          <w:color w:val="0D0D0D"/>
          <w:sz w:val="24"/>
          <w:szCs w:val="24"/>
        </w:rPr>
        <w:t xml:space="preserve"> T</w:t>
      </w:r>
      <w:r w:rsidRPr="00D23731">
        <w:rPr>
          <w:rFonts w:ascii="Times New Roman" w:hAnsi="Times New Roman" w:cs="Times New Roman"/>
          <w:bCs/>
          <w:color w:val="0D0D0D"/>
          <w:sz w:val="24"/>
          <w:szCs w:val="24"/>
        </w:rPr>
        <w:t xml:space="preserve">he Music Player project showcases the power of doubly linked lists in organizing music playlists and provides a user-friendly interface for enhanced music playback experiences. Through the integration of Python, </w:t>
      </w:r>
      <w:proofErr w:type="spellStart"/>
      <w:r w:rsidRPr="00D23731">
        <w:rPr>
          <w:rFonts w:ascii="Times New Roman" w:hAnsi="Times New Roman" w:cs="Times New Roman"/>
          <w:bCs/>
          <w:color w:val="0D0D0D"/>
          <w:sz w:val="24"/>
          <w:szCs w:val="24"/>
        </w:rPr>
        <w:t>Pygame</w:t>
      </w:r>
      <w:proofErr w:type="spellEnd"/>
      <w:r w:rsidRPr="00D23731">
        <w:rPr>
          <w:rFonts w:ascii="Times New Roman" w:hAnsi="Times New Roman" w:cs="Times New Roman"/>
          <w:bCs/>
          <w:color w:val="0D0D0D"/>
          <w:sz w:val="24"/>
          <w:szCs w:val="24"/>
        </w:rPr>
        <w:t xml:space="preserve">, and </w:t>
      </w:r>
      <w:proofErr w:type="spellStart"/>
      <w:r w:rsidRPr="00D23731">
        <w:rPr>
          <w:rFonts w:ascii="Times New Roman" w:hAnsi="Times New Roman" w:cs="Times New Roman"/>
          <w:bCs/>
          <w:color w:val="0D0D0D"/>
          <w:sz w:val="24"/>
          <w:szCs w:val="24"/>
        </w:rPr>
        <w:t>Tkinter</w:t>
      </w:r>
      <w:proofErr w:type="spellEnd"/>
      <w:r w:rsidRPr="00D23731">
        <w:rPr>
          <w:rFonts w:ascii="Times New Roman" w:hAnsi="Times New Roman" w:cs="Times New Roman"/>
          <w:bCs/>
          <w:color w:val="0D0D0D"/>
          <w:sz w:val="24"/>
          <w:szCs w:val="24"/>
        </w:rPr>
        <w:t xml:space="preserve">, the project offers a versatile and efficient solution for managing and enjoying music </w:t>
      </w:r>
      <w:r w:rsidR="00704020" w:rsidRPr="00D23731">
        <w:rPr>
          <w:rFonts w:ascii="Times New Roman" w:hAnsi="Times New Roman" w:cs="Times New Roman"/>
          <w:bCs/>
          <w:color w:val="0D0D0D"/>
          <w:sz w:val="24"/>
          <w:szCs w:val="24"/>
        </w:rPr>
        <w:t>collections.</w:t>
      </w:r>
    </w:p>
    <w:p w14:paraId="64844C38" w14:textId="77777777" w:rsidR="006743B5" w:rsidRPr="00D57AA2" w:rsidRDefault="006743B5" w:rsidP="006743B5">
      <w:pPr>
        <w:rPr>
          <w:rFonts w:ascii="Times New Roman" w:hAnsi="Times New Roman" w:cs="Times New Roman"/>
          <w:b/>
          <w:sz w:val="32"/>
          <w:szCs w:val="32"/>
        </w:rPr>
      </w:pPr>
    </w:p>
    <w:p w14:paraId="696FB706" w14:textId="77777777" w:rsidR="00F56382" w:rsidRDefault="00F56382" w:rsidP="00894167">
      <w:pPr>
        <w:rPr>
          <w:rFonts w:ascii="Times New Roman" w:hAnsi="Times New Roman" w:cs="Times New Roman"/>
          <w:b/>
          <w:sz w:val="32"/>
          <w:szCs w:val="32"/>
        </w:rPr>
      </w:pPr>
    </w:p>
    <w:p w14:paraId="586596C5" w14:textId="77777777" w:rsidR="00B66534" w:rsidRDefault="00B66534" w:rsidP="00894167">
      <w:pPr>
        <w:rPr>
          <w:rFonts w:ascii="Times New Roman" w:hAnsi="Times New Roman" w:cs="Times New Roman"/>
          <w:b/>
          <w:sz w:val="32"/>
          <w:szCs w:val="32"/>
        </w:rPr>
      </w:pPr>
    </w:p>
    <w:p w14:paraId="74312FF3" w14:textId="77777777" w:rsidR="00C15959" w:rsidRDefault="00C15959" w:rsidP="00894167">
      <w:pPr>
        <w:rPr>
          <w:rFonts w:ascii="Times New Roman" w:hAnsi="Times New Roman" w:cs="Times New Roman"/>
          <w:b/>
          <w:sz w:val="32"/>
          <w:szCs w:val="32"/>
        </w:rPr>
      </w:pPr>
    </w:p>
    <w:p w14:paraId="6CAF8E66" w14:textId="77777777" w:rsidR="00C15959" w:rsidRDefault="00C15959" w:rsidP="00894167">
      <w:pPr>
        <w:rPr>
          <w:rFonts w:ascii="Times New Roman" w:hAnsi="Times New Roman" w:cs="Times New Roman"/>
          <w:b/>
          <w:sz w:val="32"/>
          <w:szCs w:val="32"/>
        </w:rPr>
      </w:pPr>
    </w:p>
    <w:p w14:paraId="06258F40" w14:textId="77777777" w:rsidR="00C15959" w:rsidRDefault="00C15959" w:rsidP="00894167">
      <w:pPr>
        <w:rPr>
          <w:rFonts w:ascii="Times New Roman" w:hAnsi="Times New Roman" w:cs="Times New Roman"/>
          <w:b/>
          <w:sz w:val="32"/>
          <w:szCs w:val="32"/>
        </w:rPr>
      </w:pPr>
    </w:p>
    <w:p w14:paraId="7DDE164D" w14:textId="77777777" w:rsidR="00C15959" w:rsidRDefault="00C15959" w:rsidP="00894167">
      <w:pPr>
        <w:rPr>
          <w:rFonts w:ascii="Times New Roman" w:hAnsi="Times New Roman" w:cs="Times New Roman"/>
          <w:b/>
          <w:sz w:val="32"/>
          <w:szCs w:val="32"/>
        </w:rPr>
      </w:pPr>
    </w:p>
    <w:p w14:paraId="4CCEC43B" w14:textId="77777777" w:rsidR="00C15959" w:rsidRPr="00894167" w:rsidRDefault="00C15959" w:rsidP="00894167">
      <w:pPr>
        <w:rPr>
          <w:rFonts w:ascii="Times New Roman" w:hAnsi="Times New Roman" w:cs="Times New Roman"/>
          <w:b/>
          <w:sz w:val="32"/>
          <w:szCs w:val="32"/>
        </w:rPr>
      </w:pPr>
    </w:p>
    <w:tbl>
      <w:tblPr>
        <w:tblW w:w="0" w:type="auto"/>
        <w:jc w:val="center"/>
        <w:tblLook w:val="04A0" w:firstRow="1" w:lastRow="0" w:firstColumn="1" w:lastColumn="0" w:noHBand="0" w:noVBand="1"/>
      </w:tblPr>
      <w:tblGrid>
        <w:gridCol w:w="466"/>
        <w:gridCol w:w="7972"/>
        <w:gridCol w:w="912"/>
      </w:tblGrid>
      <w:tr w:rsidR="00F56382" w14:paraId="6363F4DE" w14:textId="77777777" w:rsidTr="00B66534">
        <w:trPr>
          <w:jc w:val="center"/>
        </w:trPr>
        <w:tc>
          <w:tcPr>
            <w:tcW w:w="466" w:type="dxa"/>
            <w:shd w:val="clear" w:color="auto" w:fill="auto"/>
            <w:vAlign w:val="center"/>
          </w:tcPr>
          <w:p w14:paraId="7DCD62A7" w14:textId="77777777" w:rsidR="00F56382" w:rsidRDefault="00F56382">
            <w:pPr>
              <w:jc w:val="center"/>
              <w:rPr>
                <w:rFonts w:ascii="Times New Roman" w:hAnsi="Times New Roman" w:cs="Times New Roman"/>
                <w:b/>
                <w:bCs/>
                <w:sz w:val="28"/>
                <w:szCs w:val="28"/>
              </w:rPr>
            </w:pPr>
          </w:p>
        </w:tc>
        <w:tc>
          <w:tcPr>
            <w:tcW w:w="7972" w:type="dxa"/>
            <w:shd w:val="clear" w:color="auto" w:fill="auto"/>
            <w:vAlign w:val="center"/>
          </w:tcPr>
          <w:p w14:paraId="4B4E9C13" w14:textId="77777777" w:rsidR="00F56382" w:rsidRDefault="00F56382">
            <w:pPr>
              <w:jc w:val="center"/>
              <w:rPr>
                <w:rFonts w:ascii="Times New Roman" w:hAnsi="Times New Roman" w:cs="Times New Roman"/>
                <w:b/>
                <w:bCs/>
                <w:sz w:val="28"/>
                <w:szCs w:val="28"/>
              </w:rPr>
            </w:pPr>
            <w:r>
              <w:rPr>
                <w:rFonts w:ascii="Times New Roman" w:hAnsi="Times New Roman" w:cs="Times New Roman"/>
                <w:b/>
                <w:bCs/>
                <w:sz w:val="28"/>
                <w:szCs w:val="28"/>
              </w:rPr>
              <w:t>CONTENTS</w:t>
            </w:r>
          </w:p>
        </w:tc>
        <w:tc>
          <w:tcPr>
            <w:tcW w:w="912" w:type="dxa"/>
            <w:shd w:val="clear" w:color="auto" w:fill="auto"/>
            <w:vAlign w:val="center"/>
          </w:tcPr>
          <w:p w14:paraId="21C6650A" w14:textId="77777777" w:rsidR="00F56382" w:rsidRDefault="00DF6BDB">
            <w:pPr>
              <w:jc w:val="center"/>
              <w:rPr>
                <w:rFonts w:ascii="Times New Roman" w:hAnsi="Times New Roman" w:cs="Times New Roman"/>
                <w:sz w:val="28"/>
                <w:szCs w:val="28"/>
              </w:rPr>
            </w:pPr>
            <w:r>
              <w:rPr>
                <w:rFonts w:ascii="Times New Roman" w:hAnsi="Times New Roman" w:cs="Times New Roman"/>
                <w:sz w:val="28"/>
                <w:szCs w:val="28"/>
              </w:rPr>
              <w:t xml:space="preserve">Page </w:t>
            </w:r>
          </w:p>
          <w:p w14:paraId="531EE5D5" w14:textId="77777777" w:rsidR="00DF6BDB" w:rsidRDefault="00DF6BDB">
            <w:pPr>
              <w:jc w:val="center"/>
              <w:rPr>
                <w:rFonts w:ascii="Times New Roman" w:hAnsi="Times New Roman" w:cs="Times New Roman"/>
                <w:sz w:val="28"/>
                <w:szCs w:val="28"/>
              </w:rPr>
            </w:pPr>
            <w:r>
              <w:rPr>
                <w:rFonts w:ascii="Times New Roman" w:hAnsi="Times New Roman" w:cs="Times New Roman"/>
                <w:sz w:val="28"/>
                <w:szCs w:val="28"/>
              </w:rPr>
              <w:t>No.</w:t>
            </w:r>
          </w:p>
        </w:tc>
      </w:tr>
      <w:tr w:rsidR="00F56382" w14:paraId="28B1B5C7" w14:textId="77777777" w:rsidTr="00B66534">
        <w:trPr>
          <w:jc w:val="center"/>
        </w:trPr>
        <w:tc>
          <w:tcPr>
            <w:tcW w:w="466" w:type="dxa"/>
            <w:shd w:val="clear" w:color="auto" w:fill="auto"/>
            <w:vAlign w:val="center"/>
          </w:tcPr>
          <w:p w14:paraId="0CB5D659" w14:textId="77777777" w:rsidR="00F56382" w:rsidRDefault="00F56382">
            <w:pPr>
              <w:jc w:val="center"/>
              <w:rPr>
                <w:rFonts w:ascii="Times New Roman" w:hAnsi="Times New Roman" w:cs="Times New Roman"/>
                <w:b/>
                <w:bCs/>
                <w:sz w:val="28"/>
                <w:szCs w:val="28"/>
              </w:rPr>
            </w:pPr>
            <w:r>
              <w:rPr>
                <w:rFonts w:ascii="Times New Roman" w:hAnsi="Times New Roman" w:cs="Times New Roman"/>
                <w:b/>
                <w:bCs/>
                <w:sz w:val="28"/>
                <w:szCs w:val="28"/>
              </w:rPr>
              <w:t>1</w:t>
            </w:r>
            <w:r w:rsidR="004E45DE">
              <w:rPr>
                <w:rFonts w:ascii="Times New Roman" w:hAnsi="Times New Roman" w:cs="Times New Roman"/>
                <w:b/>
                <w:bCs/>
                <w:sz w:val="28"/>
                <w:szCs w:val="28"/>
              </w:rPr>
              <w:t>.</w:t>
            </w:r>
          </w:p>
        </w:tc>
        <w:tc>
          <w:tcPr>
            <w:tcW w:w="7972" w:type="dxa"/>
            <w:shd w:val="clear" w:color="auto" w:fill="auto"/>
            <w:vAlign w:val="center"/>
          </w:tcPr>
          <w:p w14:paraId="36ECC4D0" w14:textId="77777777" w:rsidR="00F56382" w:rsidRDefault="00F56382" w:rsidP="00DF6BDB">
            <w:pPr>
              <w:rPr>
                <w:rFonts w:ascii="Times New Roman" w:hAnsi="Times New Roman" w:cs="Times New Roman"/>
                <w:sz w:val="28"/>
                <w:szCs w:val="28"/>
              </w:rPr>
            </w:pPr>
            <w:r>
              <w:rPr>
                <w:rFonts w:ascii="Times New Roman" w:hAnsi="Times New Roman" w:cs="Times New Roman"/>
                <w:sz w:val="28"/>
                <w:szCs w:val="28"/>
              </w:rPr>
              <w:t>Abstract</w:t>
            </w:r>
          </w:p>
        </w:tc>
        <w:tc>
          <w:tcPr>
            <w:tcW w:w="912" w:type="dxa"/>
            <w:shd w:val="clear" w:color="auto" w:fill="auto"/>
            <w:vAlign w:val="center"/>
          </w:tcPr>
          <w:p w14:paraId="3447270C" w14:textId="77777777" w:rsidR="00F56382" w:rsidRDefault="00DF6BDB">
            <w:pPr>
              <w:jc w:val="center"/>
              <w:rPr>
                <w:rFonts w:ascii="Times New Roman" w:hAnsi="Times New Roman" w:cs="Times New Roman"/>
                <w:sz w:val="28"/>
                <w:szCs w:val="28"/>
              </w:rPr>
            </w:pPr>
            <w:r>
              <w:rPr>
                <w:rFonts w:ascii="Times New Roman" w:hAnsi="Times New Roman" w:cs="Times New Roman"/>
                <w:sz w:val="28"/>
                <w:szCs w:val="28"/>
              </w:rPr>
              <w:t>0</w:t>
            </w:r>
          </w:p>
        </w:tc>
      </w:tr>
      <w:tr w:rsidR="00F56382" w14:paraId="7297B56E" w14:textId="77777777" w:rsidTr="00B66534">
        <w:trPr>
          <w:jc w:val="center"/>
        </w:trPr>
        <w:tc>
          <w:tcPr>
            <w:tcW w:w="466" w:type="dxa"/>
            <w:shd w:val="clear" w:color="auto" w:fill="auto"/>
            <w:vAlign w:val="center"/>
          </w:tcPr>
          <w:p w14:paraId="44975288" w14:textId="77777777" w:rsidR="00F56382" w:rsidRDefault="00DF6BDB">
            <w:pPr>
              <w:jc w:val="center"/>
              <w:rPr>
                <w:rFonts w:ascii="Times New Roman" w:hAnsi="Times New Roman" w:cs="Times New Roman"/>
                <w:b/>
                <w:bCs/>
                <w:sz w:val="28"/>
                <w:szCs w:val="28"/>
              </w:rPr>
            </w:pPr>
            <w:r>
              <w:rPr>
                <w:rFonts w:ascii="Times New Roman" w:hAnsi="Times New Roman" w:cs="Times New Roman"/>
                <w:b/>
                <w:bCs/>
                <w:sz w:val="28"/>
                <w:szCs w:val="28"/>
              </w:rPr>
              <w:t>2</w:t>
            </w:r>
            <w:r w:rsidR="004E45DE">
              <w:rPr>
                <w:rFonts w:ascii="Times New Roman" w:hAnsi="Times New Roman" w:cs="Times New Roman"/>
                <w:b/>
                <w:bCs/>
                <w:sz w:val="28"/>
                <w:szCs w:val="28"/>
              </w:rPr>
              <w:t>.</w:t>
            </w:r>
          </w:p>
        </w:tc>
        <w:tc>
          <w:tcPr>
            <w:tcW w:w="7972" w:type="dxa"/>
            <w:shd w:val="clear" w:color="auto" w:fill="auto"/>
            <w:vAlign w:val="center"/>
          </w:tcPr>
          <w:p w14:paraId="7C4610EE" w14:textId="77777777" w:rsidR="00F56382" w:rsidRDefault="00DF6BDB" w:rsidP="00DF6BDB">
            <w:pPr>
              <w:rPr>
                <w:rFonts w:ascii="Times New Roman" w:hAnsi="Times New Roman" w:cs="Times New Roman"/>
                <w:sz w:val="28"/>
                <w:szCs w:val="28"/>
              </w:rPr>
            </w:pPr>
            <w:r>
              <w:rPr>
                <w:rFonts w:ascii="Times New Roman" w:hAnsi="Times New Roman" w:cs="Times New Roman"/>
                <w:sz w:val="28"/>
                <w:szCs w:val="28"/>
              </w:rPr>
              <w:t>Introduction</w:t>
            </w:r>
          </w:p>
        </w:tc>
        <w:tc>
          <w:tcPr>
            <w:tcW w:w="912" w:type="dxa"/>
            <w:shd w:val="clear" w:color="auto" w:fill="auto"/>
            <w:vAlign w:val="center"/>
          </w:tcPr>
          <w:p w14:paraId="27047F63" w14:textId="77777777" w:rsidR="00F56382" w:rsidRDefault="00DF6BDB">
            <w:pPr>
              <w:jc w:val="center"/>
              <w:rPr>
                <w:rFonts w:ascii="Times New Roman" w:hAnsi="Times New Roman" w:cs="Times New Roman"/>
                <w:sz w:val="28"/>
                <w:szCs w:val="28"/>
              </w:rPr>
            </w:pPr>
            <w:r>
              <w:rPr>
                <w:rFonts w:ascii="Times New Roman" w:hAnsi="Times New Roman" w:cs="Times New Roman"/>
                <w:sz w:val="28"/>
                <w:szCs w:val="28"/>
              </w:rPr>
              <w:t>1</w:t>
            </w:r>
          </w:p>
        </w:tc>
      </w:tr>
      <w:tr w:rsidR="00F56382" w14:paraId="0B1B5604" w14:textId="77777777" w:rsidTr="00B66534">
        <w:trPr>
          <w:jc w:val="center"/>
        </w:trPr>
        <w:tc>
          <w:tcPr>
            <w:tcW w:w="466" w:type="dxa"/>
            <w:shd w:val="clear" w:color="auto" w:fill="auto"/>
            <w:vAlign w:val="center"/>
          </w:tcPr>
          <w:p w14:paraId="41182D34" w14:textId="77777777" w:rsidR="00F56382" w:rsidRDefault="00F56382">
            <w:pPr>
              <w:jc w:val="center"/>
              <w:rPr>
                <w:rFonts w:ascii="Times New Roman" w:hAnsi="Times New Roman" w:cs="Times New Roman"/>
                <w:b/>
                <w:bCs/>
                <w:sz w:val="28"/>
                <w:szCs w:val="28"/>
              </w:rPr>
            </w:pPr>
          </w:p>
        </w:tc>
        <w:tc>
          <w:tcPr>
            <w:tcW w:w="7972" w:type="dxa"/>
            <w:shd w:val="clear" w:color="auto" w:fill="auto"/>
            <w:vAlign w:val="center"/>
          </w:tcPr>
          <w:p w14:paraId="578B01A0" w14:textId="11BA9865" w:rsidR="00F56382" w:rsidRDefault="004E4240">
            <w:pPr>
              <w:numPr>
                <w:ilvl w:val="1"/>
                <w:numId w:val="28"/>
              </w:numPr>
              <w:rPr>
                <w:rFonts w:ascii="Times New Roman" w:hAnsi="Times New Roman" w:cs="Times New Roman"/>
                <w:sz w:val="28"/>
                <w:szCs w:val="28"/>
              </w:rPr>
            </w:pPr>
            <w:r>
              <w:rPr>
                <w:rFonts w:ascii="Times New Roman" w:hAnsi="Times New Roman" w:cs="Times New Roman"/>
                <w:sz w:val="28"/>
                <w:szCs w:val="28"/>
              </w:rPr>
              <w:t xml:space="preserve"> Doubly Linked List</w:t>
            </w:r>
          </w:p>
        </w:tc>
        <w:tc>
          <w:tcPr>
            <w:tcW w:w="912" w:type="dxa"/>
            <w:shd w:val="clear" w:color="auto" w:fill="auto"/>
            <w:vAlign w:val="center"/>
          </w:tcPr>
          <w:p w14:paraId="0ACA39E2" w14:textId="77777777" w:rsidR="00F56382" w:rsidRDefault="00DF6BDB">
            <w:pPr>
              <w:jc w:val="center"/>
              <w:rPr>
                <w:rFonts w:ascii="Times New Roman" w:hAnsi="Times New Roman" w:cs="Times New Roman"/>
                <w:sz w:val="28"/>
                <w:szCs w:val="28"/>
              </w:rPr>
            </w:pPr>
            <w:r>
              <w:rPr>
                <w:rFonts w:ascii="Times New Roman" w:hAnsi="Times New Roman" w:cs="Times New Roman"/>
                <w:sz w:val="28"/>
                <w:szCs w:val="28"/>
              </w:rPr>
              <w:t>1</w:t>
            </w:r>
          </w:p>
        </w:tc>
      </w:tr>
      <w:tr w:rsidR="00DF6BDB" w14:paraId="7CEBC7AF" w14:textId="77777777" w:rsidTr="00B66534">
        <w:trPr>
          <w:jc w:val="center"/>
        </w:trPr>
        <w:tc>
          <w:tcPr>
            <w:tcW w:w="466" w:type="dxa"/>
            <w:shd w:val="clear" w:color="auto" w:fill="auto"/>
            <w:vAlign w:val="center"/>
          </w:tcPr>
          <w:p w14:paraId="32BF92CC" w14:textId="77777777" w:rsidR="00DF6BDB" w:rsidRDefault="00DF6BDB">
            <w:pPr>
              <w:jc w:val="center"/>
              <w:rPr>
                <w:rFonts w:ascii="Times New Roman" w:hAnsi="Times New Roman" w:cs="Times New Roman"/>
                <w:b/>
                <w:bCs/>
                <w:sz w:val="28"/>
                <w:szCs w:val="28"/>
              </w:rPr>
            </w:pPr>
          </w:p>
        </w:tc>
        <w:tc>
          <w:tcPr>
            <w:tcW w:w="7972" w:type="dxa"/>
            <w:shd w:val="clear" w:color="auto" w:fill="auto"/>
            <w:vAlign w:val="center"/>
          </w:tcPr>
          <w:p w14:paraId="7A6F708D" w14:textId="3E750DF1" w:rsidR="00DF6BDB" w:rsidRDefault="004E4240">
            <w:pPr>
              <w:numPr>
                <w:ilvl w:val="1"/>
                <w:numId w:val="28"/>
              </w:numPr>
              <w:rPr>
                <w:rFonts w:ascii="Times New Roman" w:hAnsi="Times New Roman" w:cs="Times New Roman"/>
                <w:sz w:val="28"/>
                <w:szCs w:val="28"/>
              </w:rPr>
            </w:pPr>
            <w:r>
              <w:rPr>
                <w:rFonts w:ascii="Times New Roman" w:hAnsi="Times New Roman" w:cs="Times New Roman"/>
                <w:sz w:val="28"/>
                <w:szCs w:val="28"/>
              </w:rPr>
              <w:t xml:space="preserve"> Music app using Doubly Linked List</w:t>
            </w:r>
          </w:p>
        </w:tc>
        <w:tc>
          <w:tcPr>
            <w:tcW w:w="912" w:type="dxa"/>
            <w:shd w:val="clear" w:color="auto" w:fill="auto"/>
            <w:vAlign w:val="center"/>
          </w:tcPr>
          <w:p w14:paraId="203DC643" w14:textId="29217025" w:rsidR="00DF6BDB" w:rsidRDefault="004E4240">
            <w:pPr>
              <w:jc w:val="center"/>
              <w:rPr>
                <w:rFonts w:ascii="Times New Roman" w:hAnsi="Times New Roman" w:cs="Times New Roman"/>
                <w:sz w:val="28"/>
                <w:szCs w:val="28"/>
              </w:rPr>
            </w:pPr>
            <w:r>
              <w:rPr>
                <w:rFonts w:ascii="Times New Roman" w:hAnsi="Times New Roman" w:cs="Times New Roman"/>
                <w:sz w:val="28"/>
                <w:szCs w:val="28"/>
              </w:rPr>
              <w:t>2</w:t>
            </w:r>
          </w:p>
        </w:tc>
      </w:tr>
      <w:tr w:rsidR="00062C74" w14:paraId="7CCB9908" w14:textId="77777777" w:rsidTr="00B66534">
        <w:trPr>
          <w:jc w:val="center"/>
        </w:trPr>
        <w:tc>
          <w:tcPr>
            <w:tcW w:w="466" w:type="dxa"/>
            <w:shd w:val="clear" w:color="auto" w:fill="auto"/>
            <w:vAlign w:val="center"/>
          </w:tcPr>
          <w:p w14:paraId="6F921870" w14:textId="77777777" w:rsidR="00062C74" w:rsidRDefault="00062C74">
            <w:pPr>
              <w:jc w:val="center"/>
              <w:rPr>
                <w:rFonts w:ascii="Times New Roman" w:hAnsi="Times New Roman" w:cs="Times New Roman"/>
                <w:b/>
                <w:bCs/>
                <w:sz w:val="28"/>
                <w:szCs w:val="28"/>
              </w:rPr>
            </w:pPr>
            <w:r>
              <w:rPr>
                <w:rFonts w:ascii="Times New Roman" w:hAnsi="Times New Roman" w:cs="Times New Roman"/>
                <w:b/>
                <w:bCs/>
                <w:sz w:val="28"/>
                <w:szCs w:val="28"/>
              </w:rPr>
              <w:t>3</w:t>
            </w:r>
            <w:r w:rsidR="004E45DE">
              <w:rPr>
                <w:rFonts w:ascii="Times New Roman" w:hAnsi="Times New Roman" w:cs="Times New Roman"/>
                <w:b/>
                <w:bCs/>
                <w:sz w:val="28"/>
                <w:szCs w:val="28"/>
              </w:rPr>
              <w:t>.</w:t>
            </w:r>
          </w:p>
        </w:tc>
        <w:tc>
          <w:tcPr>
            <w:tcW w:w="7972" w:type="dxa"/>
            <w:shd w:val="clear" w:color="auto" w:fill="auto"/>
            <w:vAlign w:val="center"/>
          </w:tcPr>
          <w:p w14:paraId="52C0750D" w14:textId="77777777" w:rsidR="00062C74" w:rsidRDefault="00062C74" w:rsidP="00062C74">
            <w:pPr>
              <w:rPr>
                <w:rFonts w:ascii="Times New Roman" w:hAnsi="Times New Roman" w:cs="Times New Roman"/>
                <w:sz w:val="28"/>
                <w:szCs w:val="28"/>
              </w:rPr>
            </w:pPr>
            <w:r>
              <w:rPr>
                <w:rFonts w:ascii="Times New Roman" w:hAnsi="Times New Roman" w:cs="Times New Roman"/>
                <w:sz w:val="28"/>
                <w:szCs w:val="28"/>
              </w:rPr>
              <w:t>Applications</w:t>
            </w:r>
          </w:p>
        </w:tc>
        <w:tc>
          <w:tcPr>
            <w:tcW w:w="912" w:type="dxa"/>
            <w:shd w:val="clear" w:color="auto" w:fill="auto"/>
            <w:vAlign w:val="center"/>
          </w:tcPr>
          <w:p w14:paraId="3C575102" w14:textId="19AF7DBF" w:rsidR="00062C74" w:rsidRDefault="004E4240">
            <w:pPr>
              <w:jc w:val="center"/>
              <w:rPr>
                <w:rFonts w:ascii="Times New Roman" w:hAnsi="Times New Roman" w:cs="Times New Roman"/>
                <w:sz w:val="28"/>
                <w:szCs w:val="28"/>
              </w:rPr>
            </w:pPr>
            <w:r>
              <w:rPr>
                <w:rFonts w:ascii="Times New Roman" w:hAnsi="Times New Roman" w:cs="Times New Roman"/>
                <w:sz w:val="28"/>
                <w:szCs w:val="28"/>
              </w:rPr>
              <w:t>3</w:t>
            </w:r>
          </w:p>
        </w:tc>
      </w:tr>
      <w:tr w:rsidR="00062C74" w14:paraId="0FAAF30F" w14:textId="77777777" w:rsidTr="00B66534">
        <w:trPr>
          <w:jc w:val="center"/>
        </w:trPr>
        <w:tc>
          <w:tcPr>
            <w:tcW w:w="466" w:type="dxa"/>
            <w:shd w:val="clear" w:color="auto" w:fill="auto"/>
            <w:vAlign w:val="center"/>
          </w:tcPr>
          <w:p w14:paraId="29BAC9E9" w14:textId="77777777" w:rsidR="00062C74" w:rsidRDefault="00062C74">
            <w:pPr>
              <w:jc w:val="center"/>
              <w:rPr>
                <w:rFonts w:ascii="Times New Roman" w:hAnsi="Times New Roman" w:cs="Times New Roman"/>
                <w:b/>
                <w:bCs/>
                <w:sz w:val="28"/>
                <w:szCs w:val="28"/>
              </w:rPr>
            </w:pPr>
          </w:p>
        </w:tc>
        <w:tc>
          <w:tcPr>
            <w:tcW w:w="7972" w:type="dxa"/>
            <w:shd w:val="clear" w:color="auto" w:fill="auto"/>
            <w:vAlign w:val="center"/>
          </w:tcPr>
          <w:p w14:paraId="7DE0A8D0" w14:textId="78730559" w:rsidR="00062C74" w:rsidRDefault="004E4240">
            <w:pPr>
              <w:numPr>
                <w:ilvl w:val="1"/>
                <w:numId w:val="32"/>
              </w:numPr>
              <w:rPr>
                <w:rFonts w:ascii="Times New Roman" w:hAnsi="Times New Roman" w:cs="Times New Roman"/>
                <w:sz w:val="28"/>
                <w:szCs w:val="28"/>
              </w:rPr>
            </w:pPr>
            <w:r>
              <w:rPr>
                <w:rFonts w:ascii="Times New Roman" w:hAnsi="Times New Roman" w:cs="Times New Roman"/>
                <w:sz w:val="28"/>
                <w:szCs w:val="28"/>
              </w:rPr>
              <w:t xml:space="preserve"> Personal Music Player</w:t>
            </w:r>
          </w:p>
        </w:tc>
        <w:tc>
          <w:tcPr>
            <w:tcW w:w="912" w:type="dxa"/>
            <w:shd w:val="clear" w:color="auto" w:fill="auto"/>
            <w:vAlign w:val="center"/>
          </w:tcPr>
          <w:p w14:paraId="2EB9241B" w14:textId="150BFDCB" w:rsidR="00062C74" w:rsidRDefault="004E4240">
            <w:pPr>
              <w:jc w:val="center"/>
              <w:rPr>
                <w:rFonts w:ascii="Times New Roman" w:hAnsi="Times New Roman" w:cs="Times New Roman"/>
                <w:sz w:val="28"/>
                <w:szCs w:val="28"/>
              </w:rPr>
            </w:pPr>
            <w:r>
              <w:rPr>
                <w:rFonts w:ascii="Times New Roman" w:hAnsi="Times New Roman" w:cs="Times New Roman"/>
                <w:sz w:val="28"/>
                <w:szCs w:val="28"/>
              </w:rPr>
              <w:t>3</w:t>
            </w:r>
          </w:p>
        </w:tc>
      </w:tr>
      <w:tr w:rsidR="00062C74" w14:paraId="05D1E0C1" w14:textId="77777777" w:rsidTr="00B66534">
        <w:trPr>
          <w:jc w:val="center"/>
        </w:trPr>
        <w:tc>
          <w:tcPr>
            <w:tcW w:w="466" w:type="dxa"/>
            <w:shd w:val="clear" w:color="auto" w:fill="auto"/>
            <w:vAlign w:val="center"/>
          </w:tcPr>
          <w:p w14:paraId="2C3B325C" w14:textId="77777777" w:rsidR="00062C74" w:rsidRDefault="00062C74">
            <w:pPr>
              <w:jc w:val="center"/>
              <w:rPr>
                <w:rFonts w:ascii="Times New Roman" w:hAnsi="Times New Roman" w:cs="Times New Roman"/>
                <w:b/>
                <w:bCs/>
                <w:sz w:val="28"/>
                <w:szCs w:val="28"/>
              </w:rPr>
            </w:pPr>
          </w:p>
        </w:tc>
        <w:tc>
          <w:tcPr>
            <w:tcW w:w="7972" w:type="dxa"/>
            <w:shd w:val="clear" w:color="auto" w:fill="auto"/>
            <w:vAlign w:val="center"/>
          </w:tcPr>
          <w:p w14:paraId="7607B7D4" w14:textId="4E443AA5" w:rsidR="00062C74" w:rsidRDefault="00062C74">
            <w:pPr>
              <w:numPr>
                <w:ilvl w:val="1"/>
                <w:numId w:val="32"/>
              </w:numPr>
              <w:rPr>
                <w:rFonts w:ascii="Times New Roman" w:hAnsi="Times New Roman" w:cs="Times New Roman"/>
                <w:sz w:val="28"/>
                <w:szCs w:val="28"/>
              </w:rPr>
            </w:pPr>
            <w:r>
              <w:rPr>
                <w:rFonts w:ascii="Times New Roman" w:hAnsi="Times New Roman" w:cs="Times New Roman"/>
                <w:sz w:val="28"/>
                <w:szCs w:val="28"/>
              </w:rPr>
              <w:t xml:space="preserve"> </w:t>
            </w:r>
            <w:r w:rsidR="004E4240">
              <w:rPr>
                <w:rFonts w:ascii="Times New Roman" w:hAnsi="Times New Roman" w:cs="Times New Roman"/>
                <w:sz w:val="28"/>
                <w:szCs w:val="28"/>
              </w:rPr>
              <w:t>Music Education</w:t>
            </w:r>
          </w:p>
        </w:tc>
        <w:tc>
          <w:tcPr>
            <w:tcW w:w="912" w:type="dxa"/>
            <w:shd w:val="clear" w:color="auto" w:fill="auto"/>
            <w:vAlign w:val="center"/>
          </w:tcPr>
          <w:p w14:paraId="21243A00" w14:textId="243D58DF" w:rsidR="00062C74" w:rsidRDefault="004E4240">
            <w:pPr>
              <w:jc w:val="center"/>
              <w:rPr>
                <w:rFonts w:ascii="Times New Roman" w:hAnsi="Times New Roman" w:cs="Times New Roman"/>
                <w:sz w:val="28"/>
                <w:szCs w:val="28"/>
              </w:rPr>
            </w:pPr>
            <w:r>
              <w:rPr>
                <w:rFonts w:ascii="Times New Roman" w:hAnsi="Times New Roman" w:cs="Times New Roman"/>
                <w:sz w:val="28"/>
                <w:szCs w:val="28"/>
              </w:rPr>
              <w:t>3</w:t>
            </w:r>
          </w:p>
        </w:tc>
      </w:tr>
      <w:tr w:rsidR="004E4240" w14:paraId="42D13F41" w14:textId="77777777" w:rsidTr="00B66534">
        <w:trPr>
          <w:jc w:val="center"/>
        </w:trPr>
        <w:tc>
          <w:tcPr>
            <w:tcW w:w="466" w:type="dxa"/>
            <w:shd w:val="clear" w:color="auto" w:fill="auto"/>
            <w:vAlign w:val="center"/>
          </w:tcPr>
          <w:p w14:paraId="66FD4662" w14:textId="77777777" w:rsidR="004E4240" w:rsidRDefault="004E4240">
            <w:pPr>
              <w:jc w:val="center"/>
              <w:rPr>
                <w:rFonts w:ascii="Times New Roman" w:hAnsi="Times New Roman" w:cs="Times New Roman"/>
                <w:b/>
                <w:bCs/>
                <w:sz w:val="28"/>
                <w:szCs w:val="28"/>
              </w:rPr>
            </w:pPr>
          </w:p>
        </w:tc>
        <w:tc>
          <w:tcPr>
            <w:tcW w:w="7972" w:type="dxa"/>
            <w:shd w:val="clear" w:color="auto" w:fill="auto"/>
            <w:vAlign w:val="center"/>
          </w:tcPr>
          <w:p w14:paraId="1D81FBCA" w14:textId="6E64BE7F" w:rsidR="004E4240" w:rsidRDefault="004E4240">
            <w:pPr>
              <w:numPr>
                <w:ilvl w:val="1"/>
                <w:numId w:val="32"/>
              </w:numPr>
              <w:rPr>
                <w:rFonts w:ascii="Times New Roman" w:hAnsi="Times New Roman" w:cs="Times New Roman"/>
                <w:sz w:val="28"/>
                <w:szCs w:val="28"/>
              </w:rPr>
            </w:pPr>
            <w:r>
              <w:rPr>
                <w:rFonts w:ascii="Times New Roman" w:hAnsi="Times New Roman" w:cs="Times New Roman"/>
                <w:sz w:val="28"/>
                <w:szCs w:val="28"/>
              </w:rPr>
              <w:t xml:space="preserve"> Meditation and Relaxation</w:t>
            </w:r>
          </w:p>
        </w:tc>
        <w:tc>
          <w:tcPr>
            <w:tcW w:w="912" w:type="dxa"/>
            <w:shd w:val="clear" w:color="auto" w:fill="auto"/>
            <w:vAlign w:val="center"/>
          </w:tcPr>
          <w:p w14:paraId="1EA53439" w14:textId="29ED1070" w:rsidR="004E4240" w:rsidRDefault="004E4240">
            <w:pPr>
              <w:jc w:val="center"/>
              <w:rPr>
                <w:rFonts w:ascii="Times New Roman" w:hAnsi="Times New Roman" w:cs="Times New Roman"/>
                <w:sz w:val="28"/>
                <w:szCs w:val="28"/>
              </w:rPr>
            </w:pPr>
            <w:r>
              <w:rPr>
                <w:rFonts w:ascii="Times New Roman" w:hAnsi="Times New Roman" w:cs="Times New Roman"/>
                <w:sz w:val="28"/>
                <w:szCs w:val="28"/>
              </w:rPr>
              <w:t>3</w:t>
            </w:r>
          </w:p>
        </w:tc>
      </w:tr>
      <w:tr w:rsidR="004E4240" w14:paraId="3D1ADD8B" w14:textId="77777777" w:rsidTr="00B66534">
        <w:trPr>
          <w:jc w:val="center"/>
        </w:trPr>
        <w:tc>
          <w:tcPr>
            <w:tcW w:w="466" w:type="dxa"/>
            <w:shd w:val="clear" w:color="auto" w:fill="auto"/>
            <w:vAlign w:val="center"/>
          </w:tcPr>
          <w:p w14:paraId="16E5E343" w14:textId="77777777" w:rsidR="004E4240" w:rsidRDefault="004E4240">
            <w:pPr>
              <w:jc w:val="center"/>
              <w:rPr>
                <w:rFonts w:ascii="Times New Roman" w:hAnsi="Times New Roman" w:cs="Times New Roman"/>
                <w:b/>
                <w:bCs/>
                <w:sz w:val="28"/>
                <w:szCs w:val="28"/>
              </w:rPr>
            </w:pPr>
          </w:p>
        </w:tc>
        <w:tc>
          <w:tcPr>
            <w:tcW w:w="7972" w:type="dxa"/>
            <w:shd w:val="clear" w:color="auto" w:fill="auto"/>
            <w:vAlign w:val="center"/>
          </w:tcPr>
          <w:p w14:paraId="0C4C484D" w14:textId="15EB66DA" w:rsidR="004E4240" w:rsidRDefault="004E4240">
            <w:pPr>
              <w:numPr>
                <w:ilvl w:val="1"/>
                <w:numId w:val="32"/>
              </w:numPr>
              <w:rPr>
                <w:rFonts w:ascii="Times New Roman" w:hAnsi="Times New Roman" w:cs="Times New Roman"/>
                <w:sz w:val="28"/>
                <w:szCs w:val="28"/>
              </w:rPr>
            </w:pPr>
            <w:r>
              <w:rPr>
                <w:rFonts w:ascii="Times New Roman" w:hAnsi="Times New Roman" w:cs="Times New Roman"/>
                <w:sz w:val="28"/>
                <w:szCs w:val="28"/>
              </w:rPr>
              <w:t xml:space="preserve"> Multimedia and Presentation</w:t>
            </w:r>
          </w:p>
        </w:tc>
        <w:tc>
          <w:tcPr>
            <w:tcW w:w="912" w:type="dxa"/>
            <w:shd w:val="clear" w:color="auto" w:fill="auto"/>
            <w:vAlign w:val="center"/>
          </w:tcPr>
          <w:p w14:paraId="657E65F9" w14:textId="02D56675" w:rsidR="004E4240" w:rsidRDefault="004E4240">
            <w:pPr>
              <w:jc w:val="center"/>
              <w:rPr>
                <w:rFonts w:ascii="Times New Roman" w:hAnsi="Times New Roman" w:cs="Times New Roman"/>
                <w:sz w:val="28"/>
                <w:szCs w:val="28"/>
              </w:rPr>
            </w:pPr>
            <w:r>
              <w:rPr>
                <w:rFonts w:ascii="Times New Roman" w:hAnsi="Times New Roman" w:cs="Times New Roman"/>
                <w:sz w:val="28"/>
                <w:szCs w:val="28"/>
              </w:rPr>
              <w:t>3</w:t>
            </w:r>
          </w:p>
        </w:tc>
      </w:tr>
      <w:tr w:rsidR="004E4240" w14:paraId="70C8612D" w14:textId="77777777" w:rsidTr="00B66534">
        <w:trPr>
          <w:jc w:val="center"/>
        </w:trPr>
        <w:tc>
          <w:tcPr>
            <w:tcW w:w="466" w:type="dxa"/>
            <w:shd w:val="clear" w:color="auto" w:fill="auto"/>
            <w:vAlign w:val="center"/>
          </w:tcPr>
          <w:p w14:paraId="3817DFCA" w14:textId="77777777" w:rsidR="004E4240" w:rsidRDefault="004E4240">
            <w:pPr>
              <w:jc w:val="center"/>
              <w:rPr>
                <w:rFonts w:ascii="Times New Roman" w:hAnsi="Times New Roman" w:cs="Times New Roman"/>
                <w:b/>
                <w:bCs/>
                <w:sz w:val="28"/>
                <w:szCs w:val="28"/>
              </w:rPr>
            </w:pPr>
          </w:p>
        </w:tc>
        <w:tc>
          <w:tcPr>
            <w:tcW w:w="7972" w:type="dxa"/>
            <w:shd w:val="clear" w:color="auto" w:fill="auto"/>
            <w:vAlign w:val="center"/>
          </w:tcPr>
          <w:p w14:paraId="06F12B71" w14:textId="69DB06D3" w:rsidR="004E4240" w:rsidRDefault="004E4240">
            <w:pPr>
              <w:numPr>
                <w:ilvl w:val="1"/>
                <w:numId w:val="32"/>
              </w:numPr>
              <w:rPr>
                <w:rFonts w:ascii="Times New Roman" w:hAnsi="Times New Roman" w:cs="Times New Roman"/>
                <w:sz w:val="28"/>
                <w:szCs w:val="28"/>
              </w:rPr>
            </w:pPr>
            <w:r>
              <w:rPr>
                <w:rFonts w:ascii="Times New Roman" w:hAnsi="Times New Roman" w:cs="Times New Roman"/>
                <w:sz w:val="28"/>
                <w:szCs w:val="28"/>
              </w:rPr>
              <w:t xml:space="preserve"> Advantages</w:t>
            </w:r>
          </w:p>
        </w:tc>
        <w:tc>
          <w:tcPr>
            <w:tcW w:w="912" w:type="dxa"/>
            <w:shd w:val="clear" w:color="auto" w:fill="auto"/>
            <w:vAlign w:val="center"/>
          </w:tcPr>
          <w:p w14:paraId="6D1C4678" w14:textId="77777777" w:rsidR="004E4240" w:rsidRDefault="004E4240">
            <w:pPr>
              <w:jc w:val="center"/>
              <w:rPr>
                <w:rFonts w:ascii="Times New Roman" w:hAnsi="Times New Roman" w:cs="Times New Roman"/>
                <w:sz w:val="28"/>
                <w:szCs w:val="28"/>
              </w:rPr>
            </w:pPr>
          </w:p>
        </w:tc>
      </w:tr>
      <w:tr w:rsidR="004E4240" w14:paraId="3C8FB295" w14:textId="77777777" w:rsidTr="00B66534">
        <w:trPr>
          <w:jc w:val="center"/>
        </w:trPr>
        <w:tc>
          <w:tcPr>
            <w:tcW w:w="466" w:type="dxa"/>
            <w:shd w:val="clear" w:color="auto" w:fill="auto"/>
            <w:vAlign w:val="center"/>
          </w:tcPr>
          <w:p w14:paraId="4AC2369B" w14:textId="77777777" w:rsidR="004E4240" w:rsidRDefault="004E4240">
            <w:pPr>
              <w:jc w:val="center"/>
              <w:rPr>
                <w:rFonts w:ascii="Times New Roman" w:hAnsi="Times New Roman" w:cs="Times New Roman"/>
                <w:b/>
                <w:bCs/>
                <w:sz w:val="28"/>
                <w:szCs w:val="28"/>
              </w:rPr>
            </w:pPr>
          </w:p>
        </w:tc>
        <w:tc>
          <w:tcPr>
            <w:tcW w:w="7972" w:type="dxa"/>
            <w:shd w:val="clear" w:color="auto" w:fill="auto"/>
            <w:vAlign w:val="center"/>
          </w:tcPr>
          <w:p w14:paraId="17B5ACC1" w14:textId="21502D6B" w:rsidR="004E4240" w:rsidRPr="004E4240" w:rsidRDefault="004E4240" w:rsidP="004E4240">
            <w:pPr>
              <w:pStyle w:val="ListParagraph"/>
              <w:numPr>
                <w:ilvl w:val="2"/>
                <w:numId w:val="32"/>
              </w:numPr>
              <w:rPr>
                <w:rFonts w:ascii="Times New Roman" w:hAnsi="Times New Roman" w:cs="Times New Roman"/>
                <w:sz w:val="28"/>
                <w:szCs w:val="28"/>
              </w:rPr>
            </w:pPr>
            <w:r>
              <w:rPr>
                <w:rFonts w:ascii="Times New Roman" w:hAnsi="Times New Roman" w:cs="Times New Roman"/>
                <w:sz w:val="28"/>
                <w:szCs w:val="28"/>
              </w:rPr>
              <w:t>User-Friendly Interface</w:t>
            </w:r>
          </w:p>
        </w:tc>
        <w:tc>
          <w:tcPr>
            <w:tcW w:w="912" w:type="dxa"/>
            <w:shd w:val="clear" w:color="auto" w:fill="auto"/>
            <w:vAlign w:val="center"/>
          </w:tcPr>
          <w:p w14:paraId="2FB136CA" w14:textId="1BEB2815" w:rsidR="004E4240" w:rsidRDefault="004E4240">
            <w:pPr>
              <w:jc w:val="center"/>
              <w:rPr>
                <w:rFonts w:ascii="Times New Roman" w:hAnsi="Times New Roman" w:cs="Times New Roman"/>
                <w:sz w:val="28"/>
                <w:szCs w:val="28"/>
              </w:rPr>
            </w:pPr>
            <w:r>
              <w:rPr>
                <w:rFonts w:ascii="Times New Roman" w:hAnsi="Times New Roman" w:cs="Times New Roman"/>
                <w:sz w:val="28"/>
                <w:szCs w:val="28"/>
              </w:rPr>
              <w:t>4</w:t>
            </w:r>
          </w:p>
        </w:tc>
      </w:tr>
      <w:tr w:rsidR="004E4240" w14:paraId="6A9E437B" w14:textId="77777777" w:rsidTr="00B66534">
        <w:trPr>
          <w:jc w:val="center"/>
        </w:trPr>
        <w:tc>
          <w:tcPr>
            <w:tcW w:w="466" w:type="dxa"/>
            <w:shd w:val="clear" w:color="auto" w:fill="auto"/>
            <w:vAlign w:val="center"/>
          </w:tcPr>
          <w:p w14:paraId="2989DD9C" w14:textId="77777777" w:rsidR="004E4240" w:rsidRDefault="004E4240">
            <w:pPr>
              <w:jc w:val="center"/>
              <w:rPr>
                <w:rFonts w:ascii="Times New Roman" w:hAnsi="Times New Roman" w:cs="Times New Roman"/>
                <w:b/>
                <w:bCs/>
                <w:sz w:val="28"/>
                <w:szCs w:val="28"/>
              </w:rPr>
            </w:pPr>
          </w:p>
        </w:tc>
        <w:tc>
          <w:tcPr>
            <w:tcW w:w="7972" w:type="dxa"/>
            <w:shd w:val="clear" w:color="auto" w:fill="auto"/>
            <w:vAlign w:val="center"/>
          </w:tcPr>
          <w:p w14:paraId="29076B03" w14:textId="4292AEFB" w:rsidR="004E4240" w:rsidRDefault="004E4240" w:rsidP="004E4240">
            <w:pPr>
              <w:pStyle w:val="ListParagraph"/>
              <w:numPr>
                <w:ilvl w:val="2"/>
                <w:numId w:val="32"/>
              </w:numPr>
              <w:rPr>
                <w:rFonts w:ascii="Times New Roman" w:hAnsi="Times New Roman" w:cs="Times New Roman"/>
                <w:sz w:val="28"/>
                <w:szCs w:val="28"/>
              </w:rPr>
            </w:pPr>
            <w:r>
              <w:rPr>
                <w:rFonts w:ascii="Times New Roman" w:hAnsi="Times New Roman" w:cs="Times New Roman"/>
                <w:sz w:val="28"/>
                <w:szCs w:val="28"/>
              </w:rPr>
              <w:t>Playback Control</w:t>
            </w:r>
          </w:p>
        </w:tc>
        <w:tc>
          <w:tcPr>
            <w:tcW w:w="912" w:type="dxa"/>
            <w:shd w:val="clear" w:color="auto" w:fill="auto"/>
            <w:vAlign w:val="center"/>
          </w:tcPr>
          <w:p w14:paraId="1CA1148E" w14:textId="104FBB56" w:rsidR="004E4240" w:rsidRDefault="004E4240">
            <w:pPr>
              <w:jc w:val="center"/>
              <w:rPr>
                <w:rFonts w:ascii="Times New Roman" w:hAnsi="Times New Roman" w:cs="Times New Roman"/>
                <w:sz w:val="28"/>
                <w:szCs w:val="28"/>
              </w:rPr>
            </w:pPr>
            <w:r>
              <w:rPr>
                <w:rFonts w:ascii="Times New Roman" w:hAnsi="Times New Roman" w:cs="Times New Roman"/>
                <w:sz w:val="28"/>
                <w:szCs w:val="28"/>
              </w:rPr>
              <w:t>4</w:t>
            </w:r>
          </w:p>
        </w:tc>
      </w:tr>
      <w:tr w:rsidR="004E4240" w14:paraId="43DC8D6A" w14:textId="77777777" w:rsidTr="00B66534">
        <w:trPr>
          <w:jc w:val="center"/>
        </w:trPr>
        <w:tc>
          <w:tcPr>
            <w:tcW w:w="466" w:type="dxa"/>
            <w:shd w:val="clear" w:color="auto" w:fill="auto"/>
            <w:vAlign w:val="center"/>
          </w:tcPr>
          <w:p w14:paraId="25BEAA27" w14:textId="77777777" w:rsidR="004E4240" w:rsidRDefault="004E4240">
            <w:pPr>
              <w:jc w:val="center"/>
              <w:rPr>
                <w:rFonts w:ascii="Times New Roman" w:hAnsi="Times New Roman" w:cs="Times New Roman"/>
                <w:b/>
                <w:bCs/>
                <w:sz w:val="28"/>
                <w:szCs w:val="28"/>
              </w:rPr>
            </w:pPr>
          </w:p>
        </w:tc>
        <w:tc>
          <w:tcPr>
            <w:tcW w:w="7972" w:type="dxa"/>
            <w:shd w:val="clear" w:color="auto" w:fill="auto"/>
            <w:vAlign w:val="center"/>
          </w:tcPr>
          <w:p w14:paraId="1E925690" w14:textId="5D0F1311" w:rsidR="004E4240" w:rsidRDefault="004E4240" w:rsidP="004E4240">
            <w:pPr>
              <w:pStyle w:val="ListParagraph"/>
              <w:numPr>
                <w:ilvl w:val="2"/>
                <w:numId w:val="32"/>
              </w:numPr>
              <w:rPr>
                <w:rFonts w:ascii="Times New Roman" w:hAnsi="Times New Roman" w:cs="Times New Roman"/>
                <w:sz w:val="28"/>
                <w:szCs w:val="28"/>
              </w:rPr>
            </w:pPr>
            <w:r>
              <w:rPr>
                <w:rFonts w:ascii="Times New Roman" w:hAnsi="Times New Roman" w:cs="Times New Roman"/>
                <w:sz w:val="28"/>
                <w:szCs w:val="28"/>
              </w:rPr>
              <w:t>Minimal Dependencies</w:t>
            </w:r>
          </w:p>
        </w:tc>
        <w:tc>
          <w:tcPr>
            <w:tcW w:w="912" w:type="dxa"/>
            <w:shd w:val="clear" w:color="auto" w:fill="auto"/>
            <w:vAlign w:val="center"/>
          </w:tcPr>
          <w:p w14:paraId="6F0F9539" w14:textId="265B61B2" w:rsidR="004E4240" w:rsidRDefault="004E4240">
            <w:pPr>
              <w:jc w:val="center"/>
              <w:rPr>
                <w:rFonts w:ascii="Times New Roman" w:hAnsi="Times New Roman" w:cs="Times New Roman"/>
                <w:sz w:val="28"/>
                <w:szCs w:val="28"/>
              </w:rPr>
            </w:pPr>
            <w:r>
              <w:rPr>
                <w:rFonts w:ascii="Times New Roman" w:hAnsi="Times New Roman" w:cs="Times New Roman"/>
                <w:sz w:val="28"/>
                <w:szCs w:val="28"/>
              </w:rPr>
              <w:t>4</w:t>
            </w:r>
          </w:p>
        </w:tc>
      </w:tr>
      <w:tr w:rsidR="004E4240" w14:paraId="3F182983" w14:textId="77777777" w:rsidTr="00B66534">
        <w:trPr>
          <w:jc w:val="center"/>
        </w:trPr>
        <w:tc>
          <w:tcPr>
            <w:tcW w:w="466" w:type="dxa"/>
            <w:shd w:val="clear" w:color="auto" w:fill="auto"/>
            <w:vAlign w:val="center"/>
          </w:tcPr>
          <w:p w14:paraId="54C2FCCE" w14:textId="77777777" w:rsidR="004E4240" w:rsidRDefault="004E4240">
            <w:pPr>
              <w:jc w:val="center"/>
              <w:rPr>
                <w:rFonts w:ascii="Times New Roman" w:hAnsi="Times New Roman" w:cs="Times New Roman"/>
                <w:b/>
                <w:bCs/>
                <w:sz w:val="28"/>
                <w:szCs w:val="28"/>
              </w:rPr>
            </w:pPr>
          </w:p>
        </w:tc>
        <w:tc>
          <w:tcPr>
            <w:tcW w:w="7972" w:type="dxa"/>
            <w:shd w:val="clear" w:color="auto" w:fill="auto"/>
            <w:vAlign w:val="center"/>
          </w:tcPr>
          <w:p w14:paraId="576953E2" w14:textId="4F123009" w:rsidR="004E4240" w:rsidRDefault="004E4240" w:rsidP="004E4240">
            <w:pPr>
              <w:pStyle w:val="ListParagraph"/>
              <w:numPr>
                <w:ilvl w:val="2"/>
                <w:numId w:val="32"/>
              </w:numPr>
              <w:rPr>
                <w:rFonts w:ascii="Times New Roman" w:hAnsi="Times New Roman" w:cs="Times New Roman"/>
                <w:sz w:val="28"/>
                <w:szCs w:val="28"/>
              </w:rPr>
            </w:pPr>
            <w:r>
              <w:rPr>
                <w:rFonts w:ascii="Times New Roman" w:hAnsi="Times New Roman" w:cs="Times New Roman"/>
                <w:sz w:val="28"/>
                <w:szCs w:val="28"/>
              </w:rPr>
              <w:t>Project-Based Learning</w:t>
            </w:r>
          </w:p>
        </w:tc>
        <w:tc>
          <w:tcPr>
            <w:tcW w:w="912" w:type="dxa"/>
            <w:shd w:val="clear" w:color="auto" w:fill="auto"/>
            <w:vAlign w:val="center"/>
          </w:tcPr>
          <w:p w14:paraId="7EC3F843" w14:textId="07C9AF8D" w:rsidR="004E4240" w:rsidRDefault="004E4240">
            <w:pPr>
              <w:jc w:val="center"/>
              <w:rPr>
                <w:rFonts w:ascii="Times New Roman" w:hAnsi="Times New Roman" w:cs="Times New Roman"/>
                <w:sz w:val="28"/>
                <w:szCs w:val="28"/>
              </w:rPr>
            </w:pPr>
            <w:r>
              <w:rPr>
                <w:rFonts w:ascii="Times New Roman" w:hAnsi="Times New Roman" w:cs="Times New Roman"/>
                <w:sz w:val="28"/>
                <w:szCs w:val="28"/>
              </w:rPr>
              <w:t>4</w:t>
            </w:r>
          </w:p>
        </w:tc>
      </w:tr>
      <w:tr w:rsidR="00E30867" w14:paraId="0FFCD79E" w14:textId="77777777" w:rsidTr="00B66534">
        <w:trPr>
          <w:jc w:val="center"/>
        </w:trPr>
        <w:tc>
          <w:tcPr>
            <w:tcW w:w="466" w:type="dxa"/>
            <w:shd w:val="clear" w:color="auto" w:fill="auto"/>
            <w:vAlign w:val="center"/>
          </w:tcPr>
          <w:p w14:paraId="5FA7FBEA" w14:textId="77777777" w:rsidR="00E30867" w:rsidRDefault="00E30867">
            <w:pPr>
              <w:jc w:val="center"/>
              <w:rPr>
                <w:rFonts w:ascii="Times New Roman" w:hAnsi="Times New Roman" w:cs="Times New Roman"/>
                <w:b/>
                <w:bCs/>
                <w:sz w:val="28"/>
                <w:szCs w:val="28"/>
              </w:rPr>
            </w:pPr>
            <w:r>
              <w:rPr>
                <w:rFonts w:ascii="Times New Roman" w:hAnsi="Times New Roman" w:cs="Times New Roman"/>
                <w:b/>
                <w:bCs/>
                <w:sz w:val="28"/>
                <w:szCs w:val="28"/>
              </w:rPr>
              <w:t>4</w:t>
            </w:r>
            <w:r w:rsidR="004E45DE">
              <w:rPr>
                <w:rFonts w:ascii="Times New Roman" w:hAnsi="Times New Roman" w:cs="Times New Roman"/>
                <w:b/>
                <w:bCs/>
                <w:sz w:val="28"/>
                <w:szCs w:val="28"/>
              </w:rPr>
              <w:t>.</w:t>
            </w:r>
          </w:p>
        </w:tc>
        <w:tc>
          <w:tcPr>
            <w:tcW w:w="7972" w:type="dxa"/>
            <w:shd w:val="clear" w:color="auto" w:fill="auto"/>
            <w:vAlign w:val="center"/>
          </w:tcPr>
          <w:p w14:paraId="4A783BDD" w14:textId="77777777" w:rsidR="00E30867" w:rsidRDefault="00E30867" w:rsidP="00E30867">
            <w:pPr>
              <w:rPr>
                <w:rFonts w:ascii="Times New Roman" w:hAnsi="Times New Roman" w:cs="Times New Roman"/>
                <w:sz w:val="28"/>
                <w:szCs w:val="28"/>
              </w:rPr>
            </w:pPr>
            <w:r>
              <w:rPr>
                <w:rFonts w:ascii="Times New Roman" w:hAnsi="Times New Roman" w:cs="Times New Roman"/>
                <w:sz w:val="28"/>
                <w:szCs w:val="28"/>
              </w:rPr>
              <w:t>Operations</w:t>
            </w:r>
          </w:p>
        </w:tc>
        <w:tc>
          <w:tcPr>
            <w:tcW w:w="912" w:type="dxa"/>
            <w:shd w:val="clear" w:color="auto" w:fill="auto"/>
            <w:vAlign w:val="center"/>
          </w:tcPr>
          <w:p w14:paraId="019D70CB" w14:textId="77777777" w:rsidR="00E30867" w:rsidRDefault="00E30867">
            <w:pPr>
              <w:jc w:val="center"/>
              <w:rPr>
                <w:rFonts w:ascii="Times New Roman" w:hAnsi="Times New Roman" w:cs="Times New Roman"/>
                <w:sz w:val="28"/>
                <w:szCs w:val="28"/>
              </w:rPr>
            </w:pPr>
            <w:r>
              <w:rPr>
                <w:rFonts w:ascii="Times New Roman" w:hAnsi="Times New Roman" w:cs="Times New Roman"/>
                <w:sz w:val="28"/>
                <w:szCs w:val="28"/>
              </w:rPr>
              <w:t>5</w:t>
            </w:r>
          </w:p>
        </w:tc>
      </w:tr>
      <w:tr w:rsidR="00E30867" w14:paraId="465472A8" w14:textId="77777777" w:rsidTr="00B66534">
        <w:trPr>
          <w:jc w:val="center"/>
        </w:trPr>
        <w:tc>
          <w:tcPr>
            <w:tcW w:w="466" w:type="dxa"/>
            <w:shd w:val="clear" w:color="auto" w:fill="auto"/>
            <w:vAlign w:val="center"/>
          </w:tcPr>
          <w:p w14:paraId="71E880E5" w14:textId="77777777" w:rsidR="00E30867" w:rsidRDefault="00E30867">
            <w:pPr>
              <w:jc w:val="center"/>
              <w:rPr>
                <w:rFonts w:ascii="Times New Roman" w:hAnsi="Times New Roman" w:cs="Times New Roman"/>
                <w:b/>
                <w:bCs/>
                <w:sz w:val="28"/>
                <w:szCs w:val="28"/>
              </w:rPr>
            </w:pPr>
          </w:p>
        </w:tc>
        <w:tc>
          <w:tcPr>
            <w:tcW w:w="7972" w:type="dxa"/>
            <w:shd w:val="clear" w:color="auto" w:fill="auto"/>
            <w:vAlign w:val="center"/>
          </w:tcPr>
          <w:p w14:paraId="7FA5B4E1" w14:textId="10CEA074" w:rsidR="00E30867" w:rsidRDefault="004E4240">
            <w:pPr>
              <w:numPr>
                <w:ilvl w:val="1"/>
                <w:numId w:val="33"/>
              </w:numPr>
              <w:rPr>
                <w:rFonts w:ascii="Times New Roman" w:hAnsi="Times New Roman" w:cs="Times New Roman"/>
                <w:sz w:val="28"/>
                <w:szCs w:val="28"/>
              </w:rPr>
            </w:pPr>
            <w:r>
              <w:rPr>
                <w:rFonts w:ascii="Times New Roman" w:hAnsi="Times New Roman" w:cs="Times New Roman"/>
                <w:sz w:val="28"/>
                <w:szCs w:val="28"/>
              </w:rPr>
              <w:t xml:space="preserve"> Previous</w:t>
            </w:r>
          </w:p>
        </w:tc>
        <w:tc>
          <w:tcPr>
            <w:tcW w:w="912" w:type="dxa"/>
            <w:shd w:val="clear" w:color="auto" w:fill="auto"/>
            <w:vAlign w:val="center"/>
          </w:tcPr>
          <w:p w14:paraId="131922B0" w14:textId="77777777" w:rsidR="00E30867" w:rsidRDefault="00E30867">
            <w:pPr>
              <w:jc w:val="center"/>
              <w:rPr>
                <w:rFonts w:ascii="Times New Roman" w:hAnsi="Times New Roman" w:cs="Times New Roman"/>
                <w:sz w:val="28"/>
                <w:szCs w:val="28"/>
              </w:rPr>
            </w:pPr>
            <w:r>
              <w:rPr>
                <w:rFonts w:ascii="Times New Roman" w:hAnsi="Times New Roman" w:cs="Times New Roman"/>
                <w:sz w:val="28"/>
                <w:szCs w:val="28"/>
              </w:rPr>
              <w:t>5</w:t>
            </w:r>
          </w:p>
        </w:tc>
      </w:tr>
      <w:tr w:rsidR="00E30867" w14:paraId="25822C12" w14:textId="77777777" w:rsidTr="00B66534">
        <w:trPr>
          <w:jc w:val="center"/>
        </w:trPr>
        <w:tc>
          <w:tcPr>
            <w:tcW w:w="466" w:type="dxa"/>
            <w:shd w:val="clear" w:color="auto" w:fill="auto"/>
            <w:vAlign w:val="center"/>
          </w:tcPr>
          <w:p w14:paraId="30BF8421" w14:textId="77777777" w:rsidR="00E30867" w:rsidRDefault="00E30867">
            <w:pPr>
              <w:jc w:val="center"/>
              <w:rPr>
                <w:rFonts w:ascii="Times New Roman" w:hAnsi="Times New Roman" w:cs="Times New Roman"/>
                <w:b/>
                <w:bCs/>
                <w:sz w:val="28"/>
                <w:szCs w:val="28"/>
              </w:rPr>
            </w:pPr>
          </w:p>
        </w:tc>
        <w:tc>
          <w:tcPr>
            <w:tcW w:w="7972" w:type="dxa"/>
            <w:shd w:val="clear" w:color="auto" w:fill="auto"/>
            <w:vAlign w:val="center"/>
          </w:tcPr>
          <w:p w14:paraId="3E3CAB72" w14:textId="36691A1B" w:rsidR="00E30867" w:rsidRDefault="004E4240">
            <w:pPr>
              <w:numPr>
                <w:ilvl w:val="1"/>
                <w:numId w:val="33"/>
              </w:numPr>
              <w:rPr>
                <w:rFonts w:ascii="Times New Roman" w:hAnsi="Times New Roman" w:cs="Times New Roman"/>
                <w:sz w:val="28"/>
                <w:szCs w:val="28"/>
              </w:rPr>
            </w:pPr>
            <w:r>
              <w:rPr>
                <w:rFonts w:ascii="Times New Roman" w:hAnsi="Times New Roman" w:cs="Times New Roman"/>
                <w:sz w:val="28"/>
                <w:szCs w:val="28"/>
              </w:rPr>
              <w:t xml:space="preserve"> Play</w:t>
            </w:r>
          </w:p>
        </w:tc>
        <w:tc>
          <w:tcPr>
            <w:tcW w:w="912" w:type="dxa"/>
            <w:shd w:val="clear" w:color="auto" w:fill="auto"/>
            <w:vAlign w:val="center"/>
          </w:tcPr>
          <w:p w14:paraId="388A1CDD" w14:textId="4C160D5A" w:rsidR="00E30867" w:rsidRDefault="004E4240">
            <w:pPr>
              <w:jc w:val="center"/>
              <w:rPr>
                <w:rFonts w:ascii="Times New Roman" w:hAnsi="Times New Roman" w:cs="Times New Roman"/>
                <w:sz w:val="28"/>
                <w:szCs w:val="28"/>
              </w:rPr>
            </w:pPr>
            <w:r>
              <w:rPr>
                <w:rFonts w:ascii="Times New Roman" w:hAnsi="Times New Roman" w:cs="Times New Roman"/>
                <w:sz w:val="28"/>
                <w:szCs w:val="28"/>
              </w:rPr>
              <w:t>5</w:t>
            </w:r>
          </w:p>
        </w:tc>
      </w:tr>
      <w:tr w:rsidR="00EE12D5" w14:paraId="6EB5D9EF" w14:textId="77777777" w:rsidTr="00B66534">
        <w:trPr>
          <w:jc w:val="center"/>
        </w:trPr>
        <w:tc>
          <w:tcPr>
            <w:tcW w:w="466" w:type="dxa"/>
            <w:shd w:val="clear" w:color="auto" w:fill="auto"/>
            <w:vAlign w:val="center"/>
          </w:tcPr>
          <w:p w14:paraId="0DE16397" w14:textId="77777777" w:rsidR="00EE12D5" w:rsidRDefault="00EE12D5">
            <w:pPr>
              <w:jc w:val="center"/>
              <w:rPr>
                <w:rFonts w:ascii="Times New Roman" w:hAnsi="Times New Roman" w:cs="Times New Roman"/>
                <w:b/>
                <w:bCs/>
                <w:sz w:val="28"/>
                <w:szCs w:val="28"/>
              </w:rPr>
            </w:pPr>
          </w:p>
        </w:tc>
        <w:tc>
          <w:tcPr>
            <w:tcW w:w="7972" w:type="dxa"/>
            <w:shd w:val="clear" w:color="auto" w:fill="auto"/>
            <w:vAlign w:val="center"/>
          </w:tcPr>
          <w:p w14:paraId="1AB66269" w14:textId="0E2C664B" w:rsidR="00EE12D5" w:rsidRDefault="004E4240">
            <w:pPr>
              <w:numPr>
                <w:ilvl w:val="1"/>
                <w:numId w:val="34"/>
              </w:numPr>
              <w:rPr>
                <w:rFonts w:ascii="Times New Roman" w:hAnsi="Times New Roman" w:cs="Times New Roman"/>
                <w:sz w:val="28"/>
                <w:szCs w:val="28"/>
              </w:rPr>
            </w:pPr>
            <w:r>
              <w:rPr>
                <w:rFonts w:ascii="Times New Roman" w:hAnsi="Times New Roman" w:cs="Times New Roman"/>
                <w:sz w:val="28"/>
                <w:szCs w:val="28"/>
              </w:rPr>
              <w:t xml:space="preserve"> Next</w:t>
            </w:r>
          </w:p>
        </w:tc>
        <w:tc>
          <w:tcPr>
            <w:tcW w:w="912" w:type="dxa"/>
            <w:shd w:val="clear" w:color="auto" w:fill="auto"/>
            <w:vAlign w:val="center"/>
          </w:tcPr>
          <w:p w14:paraId="61EA25B7" w14:textId="17930796" w:rsidR="00EE12D5" w:rsidRDefault="004E4240">
            <w:pPr>
              <w:jc w:val="center"/>
              <w:rPr>
                <w:rFonts w:ascii="Times New Roman" w:hAnsi="Times New Roman" w:cs="Times New Roman"/>
                <w:sz w:val="28"/>
                <w:szCs w:val="28"/>
              </w:rPr>
            </w:pPr>
            <w:r>
              <w:rPr>
                <w:rFonts w:ascii="Times New Roman" w:hAnsi="Times New Roman" w:cs="Times New Roman"/>
                <w:sz w:val="28"/>
                <w:szCs w:val="28"/>
              </w:rPr>
              <w:t>5</w:t>
            </w:r>
          </w:p>
        </w:tc>
      </w:tr>
      <w:tr w:rsidR="00EE12D5" w14:paraId="58F5A31E" w14:textId="77777777" w:rsidTr="00B66534">
        <w:trPr>
          <w:jc w:val="center"/>
        </w:trPr>
        <w:tc>
          <w:tcPr>
            <w:tcW w:w="466" w:type="dxa"/>
            <w:shd w:val="clear" w:color="auto" w:fill="auto"/>
            <w:vAlign w:val="center"/>
          </w:tcPr>
          <w:p w14:paraId="51769AB6" w14:textId="77777777" w:rsidR="00EE12D5" w:rsidRDefault="00EE12D5">
            <w:pPr>
              <w:jc w:val="center"/>
              <w:rPr>
                <w:rFonts w:ascii="Times New Roman" w:hAnsi="Times New Roman" w:cs="Times New Roman"/>
                <w:b/>
                <w:bCs/>
                <w:sz w:val="28"/>
                <w:szCs w:val="28"/>
              </w:rPr>
            </w:pPr>
          </w:p>
        </w:tc>
        <w:tc>
          <w:tcPr>
            <w:tcW w:w="7972" w:type="dxa"/>
            <w:shd w:val="clear" w:color="auto" w:fill="auto"/>
            <w:vAlign w:val="center"/>
          </w:tcPr>
          <w:p w14:paraId="4E1A1FBE" w14:textId="14E554E3" w:rsidR="00EE12D5" w:rsidRDefault="004E4240">
            <w:pPr>
              <w:numPr>
                <w:ilvl w:val="1"/>
                <w:numId w:val="34"/>
              </w:numPr>
              <w:rPr>
                <w:rFonts w:ascii="Times New Roman" w:hAnsi="Times New Roman" w:cs="Times New Roman"/>
                <w:sz w:val="28"/>
                <w:szCs w:val="28"/>
              </w:rPr>
            </w:pPr>
            <w:r>
              <w:rPr>
                <w:rFonts w:ascii="Times New Roman" w:hAnsi="Times New Roman" w:cs="Times New Roman"/>
                <w:sz w:val="28"/>
                <w:szCs w:val="28"/>
              </w:rPr>
              <w:t xml:space="preserve"> Pause</w:t>
            </w:r>
          </w:p>
        </w:tc>
        <w:tc>
          <w:tcPr>
            <w:tcW w:w="912" w:type="dxa"/>
            <w:shd w:val="clear" w:color="auto" w:fill="auto"/>
            <w:vAlign w:val="center"/>
          </w:tcPr>
          <w:p w14:paraId="5B409DE1" w14:textId="6529F7D2" w:rsidR="00EE12D5" w:rsidRDefault="004E4240">
            <w:pPr>
              <w:jc w:val="center"/>
              <w:rPr>
                <w:rFonts w:ascii="Times New Roman" w:hAnsi="Times New Roman" w:cs="Times New Roman"/>
                <w:sz w:val="28"/>
                <w:szCs w:val="28"/>
              </w:rPr>
            </w:pPr>
            <w:r>
              <w:rPr>
                <w:rFonts w:ascii="Times New Roman" w:hAnsi="Times New Roman" w:cs="Times New Roman"/>
                <w:sz w:val="28"/>
                <w:szCs w:val="28"/>
              </w:rPr>
              <w:t>5</w:t>
            </w:r>
          </w:p>
        </w:tc>
      </w:tr>
      <w:tr w:rsidR="004E4240" w14:paraId="356B2E25" w14:textId="77777777" w:rsidTr="00B66534">
        <w:trPr>
          <w:jc w:val="center"/>
        </w:trPr>
        <w:tc>
          <w:tcPr>
            <w:tcW w:w="466" w:type="dxa"/>
            <w:shd w:val="clear" w:color="auto" w:fill="auto"/>
            <w:vAlign w:val="center"/>
          </w:tcPr>
          <w:p w14:paraId="3BECAE7A" w14:textId="77777777" w:rsidR="004E4240" w:rsidRDefault="004E4240">
            <w:pPr>
              <w:jc w:val="center"/>
              <w:rPr>
                <w:rFonts w:ascii="Times New Roman" w:hAnsi="Times New Roman" w:cs="Times New Roman"/>
                <w:b/>
                <w:bCs/>
                <w:sz w:val="28"/>
                <w:szCs w:val="28"/>
              </w:rPr>
            </w:pPr>
          </w:p>
        </w:tc>
        <w:tc>
          <w:tcPr>
            <w:tcW w:w="7972" w:type="dxa"/>
            <w:shd w:val="clear" w:color="auto" w:fill="auto"/>
            <w:vAlign w:val="center"/>
          </w:tcPr>
          <w:p w14:paraId="01EE56BD" w14:textId="248DD274" w:rsidR="004E4240" w:rsidRDefault="004E4240">
            <w:pPr>
              <w:numPr>
                <w:ilvl w:val="1"/>
                <w:numId w:val="34"/>
              </w:numPr>
              <w:rPr>
                <w:rFonts w:ascii="Times New Roman" w:hAnsi="Times New Roman" w:cs="Times New Roman"/>
                <w:sz w:val="28"/>
                <w:szCs w:val="28"/>
              </w:rPr>
            </w:pPr>
            <w:r>
              <w:rPr>
                <w:rFonts w:ascii="Times New Roman" w:hAnsi="Times New Roman" w:cs="Times New Roman"/>
                <w:sz w:val="28"/>
                <w:szCs w:val="28"/>
              </w:rPr>
              <w:t xml:space="preserve"> Resume</w:t>
            </w:r>
          </w:p>
        </w:tc>
        <w:tc>
          <w:tcPr>
            <w:tcW w:w="912" w:type="dxa"/>
            <w:shd w:val="clear" w:color="auto" w:fill="auto"/>
            <w:vAlign w:val="center"/>
          </w:tcPr>
          <w:p w14:paraId="2F825106" w14:textId="6D4E5BE5" w:rsidR="004E4240" w:rsidRDefault="004E4240">
            <w:pPr>
              <w:jc w:val="center"/>
              <w:rPr>
                <w:rFonts w:ascii="Times New Roman" w:hAnsi="Times New Roman" w:cs="Times New Roman"/>
                <w:sz w:val="28"/>
                <w:szCs w:val="28"/>
              </w:rPr>
            </w:pPr>
            <w:r>
              <w:rPr>
                <w:rFonts w:ascii="Times New Roman" w:hAnsi="Times New Roman" w:cs="Times New Roman"/>
                <w:sz w:val="28"/>
                <w:szCs w:val="28"/>
              </w:rPr>
              <w:t>6</w:t>
            </w:r>
          </w:p>
        </w:tc>
      </w:tr>
      <w:tr w:rsidR="004E4240" w14:paraId="56A5DF5F" w14:textId="77777777" w:rsidTr="00B66534">
        <w:trPr>
          <w:jc w:val="center"/>
        </w:trPr>
        <w:tc>
          <w:tcPr>
            <w:tcW w:w="466" w:type="dxa"/>
            <w:shd w:val="clear" w:color="auto" w:fill="auto"/>
            <w:vAlign w:val="center"/>
          </w:tcPr>
          <w:p w14:paraId="50E86A63" w14:textId="77777777" w:rsidR="004E4240" w:rsidRDefault="004E4240">
            <w:pPr>
              <w:jc w:val="center"/>
              <w:rPr>
                <w:rFonts w:ascii="Times New Roman" w:hAnsi="Times New Roman" w:cs="Times New Roman"/>
                <w:b/>
                <w:bCs/>
                <w:sz w:val="28"/>
                <w:szCs w:val="28"/>
              </w:rPr>
            </w:pPr>
          </w:p>
        </w:tc>
        <w:tc>
          <w:tcPr>
            <w:tcW w:w="7972" w:type="dxa"/>
            <w:shd w:val="clear" w:color="auto" w:fill="auto"/>
            <w:vAlign w:val="center"/>
          </w:tcPr>
          <w:p w14:paraId="7F464535" w14:textId="12530B4C" w:rsidR="004E4240" w:rsidRDefault="004E4240">
            <w:pPr>
              <w:numPr>
                <w:ilvl w:val="1"/>
                <w:numId w:val="34"/>
              </w:numPr>
              <w:rPr>
                <w:rFonts w:ascii="Times New Roman" w:hAnsi="Times New Roman" w:cs="Times New Roman"/>
                <w:sz w:val="28"/>
                <w:szCs w:val="28"/>
              </w:rPr>
            </w:pPr>
            <w:r>
              <w:rPr>
                <w:rFonts w:ascii="Times New Roman" w:hAnsi="Times New Roman" w:cs="Times New Roman"/>
                <w:sz w:val="28"/>
                <w:szCs w:val="28"/>
              </w:rPr>
              <w:t xml:space="preserve"> Stop</w:t>
            </w:r>
          </w:p>
        </w:tc>
        <w:tc>
          <w:tcPr>
            <w:tcW w:w="912" w:type="dxa"/>
            <w:shd w:val="clear" w:color="auto" w:fill="auto"/>
            <w:vAlign w:val="center"/>
          </w:tcPr>
          <w:p w14:paraId="45D9FC03" w14:textId="7228468A" w:rsidR="004E4240" w:rsidRDefault="004E4240">
            <w:pPr>
              <w:jc w:val="center"/>
              <w:rPr>
                <w:rFonts w:ascii="Times New Roman" w:hAnsi="Times New Roman" w:cs="Times New Roman"/>
                <w:sz w:val="28"/>
                <w:szCs w:val="28"/>
              </w:rPr>
            </w:pPr>
            <w:r>
              <w:rPr>
                <w:rFonts w:ascii="Times New Roman" w:hAnsi="Times New Roman" w:cs="Times New Roman"/>
                <w:sz w:val="28"/>
                <w:szCs w:val="28"/>
              </w:rPr>
              <w:t>6</w:t>
            </w:r>
          </w:p>
        </w:tc>
      </w:tr>
      <w:tr w:rsidR="004E4240" w14:paraId="6B8AD088" w14:textId="77777777" w:rsidTr="00B66534">
        <w:trPr>
          <w:jc w:val="center"/>
        </w:trPr>
        <w:tc>
          <w:tcPr>
            <w:tcW w:w="466" w:type="dxa"/>
            <w:shd w:val="clear" w:color="auto" w:fill="auto"/>
            <w:vAlign w:val="center"/>
          </w:tcPr>
          <w:p w14:paraId="740B2CB0" w14:textId="77777777" w:rsidR="004E4240" w:rsidRDefault="004E4240">
            <w:pPr>
              <w:jc w:val="center"/>
              <w:rPr>
                <w:rFonts w:ascii="Times New Roman" w:hAnsi="Times New Roman" w:cs="Times New Roman"/>
                <w:b/>
                <w:bCs/>
                <w:sz w:val="28"/>
                <w:szCs w:val="28"/>
              </w:rPr>
            </w:pPr>
          </w:p>
        </w:tc>
        <w:tc>
          <w:tcPr>
            <w:tcW w:w="7972" w:type="dxa"/>
            <w:shd w:val="clear" w:color="auto" w:fill="auto"/>
            <w:vAlign w:val="center"/>
          </w:tcPr>
          <w:p w14:paraId="6BBE4D87" w14:textId="077D4F0D" w:rsidR="004E4240" w:rsidRDefault="004E4240">
            <w:pPr>
              <w:numPr>
                <w:ilvl w:val="1"/>
                <w:numId w:val="34"/>
              </w:numPr>
              <w:rPr>
                <w:rFonts w:ascii="Times New Roman" w:hAnsi="Times New Roman" w:cs="Times New Roman"/>
                <w:sz w:val="28"/>
                <w:szCs w:val="28"/>
              </w:rPr>
            </w:pPr>
            <w:r>
              <w:rPr>
                <w:rFonts w:ascii="Times New Roman" w:hAnsi="Times New Roman" w:cs="Times New Roman"/>
                <w:sz w:val="28"/>
                <w:szCs w:val="28"/>
              </w:rPr>
              <w:t xml:space="preserve"> Print Playlist</w:t>
            </w:r>
          </w:p>
        </w:tc>
        <w:tc>
          <w:tcPr>
            <w:tcW w:w="912" w:type="dxa"/>
            <w:shd w:val="clear" w:color="auto" w:fill="auto"/>
            <w:vAlign w:val="center"/>
          </w:tcPr>
          <w:p w14:paraId="7EB11BF7" w14:textId="0E272122" w:rsidR="004E4240" w:rsidRDefault="004E4240">
            <w:pPr>
              <w:jc w:val="center"/>
              <w:rPr>
                <w:rFonts w:ascii="Times New Roman" w:hAnsi="Times New Roman" w:cs="Times New Roman"/>
                <w:sz w:val="28"/>
                <w:szCs w:val="28"/>
              </w:rPr>
            </w:pPr>
            <w:r>
              <w:rPr>
                <w:rFonts w:ascii="Times New Roman" w:hAnsi="Times New Roman" w:cs="Times New Roman"/>
                <w:sz w:val="28"/>
                <w:szCs w:val="28"/>
              </w:rPr>
              <w:t>6</w:t>
            </w:r>
          </w:p>
        </w:tc>
      </w:tr>
      <w:tr w:rsidR="00051599" w14:paraId="5D4B3C3F" w14:textId="77777777" w:rsidTr="00B66534">
        <w:trPr>
          <w:jc w:val="center"/>
        </w:trPr>
        <w:tc>
          <w:tcPr>
            <w:tcW w:w="466" w:type="dxa"/>
            <w:shd w:val="clear" w:color="auto" w:fill="auto"/>
            <w:vAlign w:val="center"/>
          </w:tcPr>
          <w:p w14:paraId="77084E4E" w14:textId="030317D8" w:rsidR="00051599" w:rsidRDefault="00051599">
            <w:pPr>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7972" w:type="dxa"/>
            <w:shd w:val="clear" w:color="auto" w:fill="auto"/>
            <w:vAlign w:val="center"/>
          </w:tcPr>
          <w:p w14:paraId="14B110CE" w14:textId="70A18CBD" w:rsidR="00051599" w:rsidRDefault="00051599" w:rsidP="00051599">
            <w:pPr>
              <w:rPr>
                <w:rFonts w:ascii="Times New Roman" w:hAnsi="Times New Roman" w:cs="Times New Roman"/>
                <w:sz w:val="28"/>
                <w:szCs w:val="28"/>
              </w:rPr>
            </w:pPr>
            <w:r>
              <w:rPr>
                <w:rFonts w:ascii="Times New Roman" w:hAnsi="Times New Roman" w:cs="Times New Roman"/>
                <w:sz w:val="28"/>
                <w:szCs w:val="28"/>
              </w:rPr>
              <w:t>Implementation</w:t>
            </w:r>
          </w:p>
        </w:tc>
        <w:tc>
          <w:tcPr>
            <w:tcW w:w="912" w:type="dxa"/>
            <w:shd w:val="clear" w:color="auto" w:fill="auto"/>
            <w:vAlign w:val="center"/>
          </w:tcPr>
          <w:p w14:paraId="67DE7C16" w14:textId="66EA6A09" w:rsidR="00051599" w:rsidRDefault="00051599">
            <w:pPr>
              <w:jc w:val="center"/>
              <w:rPr>
                <w:rFonts w:ascii="Times New Roman" w:hAnsi="Times New Roman" w:cs="Times New Roman"/>
                <w:sz w:val="28"/>
                <w:szCs w:val="28"/>
              </w:rPr>
            </w:pPr>
            <w:r>
              <w:rPr>
                <w:rFonts w:ascii="Times New Roman" w:hAnsi="Times New Roman" w:cs="Times New Roman"/>
                <w:sz w:val="28"/>
                <w:szCs w:val="28"/>
              </w:rPr>
              <w:t>7</w:t>
            </w:r>
          </w:p>
        </w:tc>
      </w:tr>
      <w:tr w:rsidR="00051599" w14:paraId="20CB5EEC" w14:textId="77777777" w:rsidTr="00B66534">
        <w:trPr>
          <w:jc w:val="center"/>
        </w:trPr>
        <w:tc>
          <w:tcPr>
            <w:tcW w:w="466" w:type="dxa"/>
            <w:shd w:val="clear" w:color="auto" w:fill="auto"/>
            <w:vAlign w:val="center"/>
          </w:tcPr>
          <w:p w14:paraId="4A2795EF" w14:textId="77777777" w:rsidR="00051599" w:rsidRDefault="00051599">
            <w:pPr>
              <w:jc w:val="center"/>
              <w:rPr>
                <w:rFonts w:ascii="Times New Roman" w:hAnsi="Times New Roman" w:cs="Times New Roman"/>
                <w:b/>
                <w:bCs/>
                <w:sz w:val="28"/>
                <w:szCs w:val="28"/>
              </w:rPr>
            </w:pPr>
          </w:p>
        </w:tc>
        <w:tc>
          <w:tcPr>
            <w:tcW w:w="7972" w:type="dxa"/>
            <w:shd w:val="clear" w:color="auto" w:fill="auto"/>
            <w:vAlign w:val="center"/>
          </w:tcPr>
          <w:p w14:paraId="6BAFE091" w14:textId="16BCCFDB" w:rsidR="00051599" w:rsidRPr="00051599" w:rsidRDefault="00051599" w:rsidP="00051599">
            <w:pPr>
              <w:pStyle w:val="ListParagraph"/>
              <w:numPr>
                <w:ilvl w:val="1"/>
                <w:numId w:val="40"/>
              </w:numPr>
              <w:rPr>
                <w:rFonts w:ascii="Times New Roman" w:hAnsi="Times New Roman" w:cs="Times New Roman"/>
                <w:sz w:val="28"/>
                <w:szCs w:val="28"/>
              </w:rPr>
            </w:pPr>
            <w:r>
              <w:rPr>
                <w:rFonts w:ascii="Times New Roman" w:hAnsi="Times New Roman" w:cs="Times New Roman"/>
                <w:sz w:val="28"/>
                <w:szCs w:val="28"/>
              </w:rPr>
              <w:t xml:space="preserve"> Song Class</w:t>
            </w:r>
          </w:p>
        </w:tc>
        <w:tc>
          <w:tcPr>
            <w:tcW w:w="912" w:type="dxa"/>
            <w:shd w:val="clear" w:color="auto" w:fill="auto"/>
            <w:vAlign w:val="center"/>
          </w:tcPr>
          <w:p w14:paraId="55470659" w14:textId="690DD5A7" w:rsidR="00051599" w:rsidRDefault="00051599">
            <w:pPr>
              <w:jc w:val="center"/>
              <w:rPr>
                <w:rFonts w:ascii="Times New Roman" w:hAnsi="Times New Roman" w:cs="Times New Roman"/>
                <w:sz w:val="28"/>
                <w:szCs w:val="28"/>
              </w:rPr>
            </w:pPr>
            <w:r>
              <w:rPr>
                <w:rFonts w:ascii="Times New Roman" w:hAnsi="Times New Roman" w:cs="Times New Roman"/>
                <w:sz w:val="28"/>
                <w:szCs w:val="28"/>
              </w:rPr>
              <w:t>7</w:t>
            </w:r>
          </w:p>
        </w:tc>
      </w:tr>
      <w:tr w:rsidR="00051599" w14:paraId="1E75AE99" w14:textId="77777777" w:rsidTr="00B66534">
        <w:trPr>
          <w:jc w:val="center"/>
        </w:trPr>
        <w:tc>
          <w:tcPr>
            <w:tcW w:w="466" w:type="dxa"/>
            <w:shd w:val="clear" w:color="auto" w:fill="auto"/>
            <w:vAlign w:val="center"/>
          </w:tcPr>
          <w:p w14:paraId="292EE813" w14:textId="77777777" w:rsidR="00051599" w:rsidRDefault="00051599">
            <w:pPr>
              <w:jc w:val="center"/>
              <w:rPr>
                <w:rFonts w:ascii="Times New Roman" w:hAnsi="Times New Roman" w:cs="Times New Roman"/>
                <w:b/>
                <w:bCs/>
                <w:sz w:val="28"/>
                <w:szCs w:val="28"/>
              </w:rPr>
            </w:pPr>
          </w:p>
        </w:tc>
        <w:tc>
          <w:tcPr>
            <w:tcW w:w="7972" w:type="dxa"/>
            <w:shd w:val="clear" w:color="auto" w:fill="auto"/>
            <w:vAlign w:val="center"/>
          </w:tcPr>
          <w:p w14:paraId="0789F0C8" w14:textId="78BC40C6" w:rsidR="00051599" w:rsidRDefault="00051599" w:rsidP="00051599">
            <w:pPr>
              <w:pStyle w:val="ListParagraph"/>
              <w:numPr>
                <w:ilvl w:val="1"/>
                <w:numId w:val="40"/>
              </w:numPr>
              <w:rPr>
                <w:rFonts w:ascii="Times New Roman" w:hAnsi="Times New Roman" w:cs="Times New Roman"/>
                <w:sz w:val="28"/>
                <w:szCs w:val="28"/>
              </w:rPr>
            </w:pPr>
            <w:r>
              <w:rPr>
                <w:rFonts w:ascii="Times New Roman" w:hAnsi="Times New Roman" w:cs="Times New Roman"/>
                <w:sz w:val="28"/>
                <w:szCs w:val="28"/>
              </w:rPr>
              <w:t xml:space="preserve"> Playlist Class</w:t>
            </w:r>
          </w:p>
        </w:tc>
        <w:tc>
          <w:tcPr>
            <w:tcW w:w="912" w:type="dxa"/>
            <w:shd w:val="clear" w:color="auto" w:fill="auto"/>
            <w:vAlign w:val="center"/>
          </w:tcPr>
          <w:p w14:paraId="51E6CDE5" w14:textId="52CA4CE5" w:rsidR="00051599" w:rsidRDefault="00051599">
            <w:pPr>
              <w:jc w:val="center"/>
              <w:rPr>
                <w:rFonts w:ascii="Times New Roman" w:hAnsi="Times New Roman" w:cs="Times New Roman"/>
                <w:sz w:val="28"/>
                <w:szCs w:val="28"/>
              </w:rPr>
            </w:pPr>
            <w:r>
              <w:rPr>
                <w:rFonts w:ascii="Times New Roman" w:hAnsi="Times New Roman" w:cs="Times New Roman"/>
                <w:sz w:val="28"/>
                <w:szCs w:val="28"/>
              </w:rPr>
              <w:t>7</w:t>
            </w:r>
          </w:p>
        </w:tc>
      </w:tr>
      <w:tr w:rsidR="00051599" w14:paraId="367FCFAE" w14:textId="77777777" w:rsidTr="00B66534">
        <w:trPr>
          <w:jc w:val="center"/>
        </w:trPr>
        <w:tc>
          <w:tcPr>
            <w:tcW w:w="466" w:type="dxa"/>
            <w:shd w:val="clear" w:color="auto" w:fill="auto"/>
            <w:vAlign w:val="center"/>
          </w:tcPr>
          <w:p w14:paraId="288EF7EB" w14:textId="77777777" w:rsidR="00051599" w:rsidRDefault="00051599">
            <w:pPr>
              <w:jc w:val="center"/>
              <w:rPr>
                <w:rFonts w:ascii="Times New Roman" w:hAnsi="Times New Roman" w:cs="Times New Roman"/>
                <w:b/>
                <w:bCs/>
                <w:sz w:val="28"/>
                <w:szCs w:val="28"/>
              </w:rPr>
            </w:pPr>
          </w:p>
        </w:tc>
        <w:tc>
          <w:tcPr>
            <w:tcW w:w="7972" w:type="dxa"/>
            <w:shd w:val="clear" w:color="auto" w:fill="auto"/>
            <w:vAlign w:val="center"/>
          </w:tcPr>
          <w:p w14:paraId="0FC9CC24" w14:textId="6BD08604" w:rsidR="00051599" w:rsidRDefault="00051599" w:rsidP="00051599">
            <w:pPr>
              <w:pStyle w:val="ListParagraph"/>
              <w:numPr>
                <w:ilvl w:val="1"/>
                <w:numId w:val="40"/>
              </w:numPr>
              <w:rPr>
                <w:rFonts w:ascii="Times New Roman" w:hAnsi="Times New Roman" w:cs="Times New Roman"/>
                <w:sz w:val="28"/>
                <w:szCs w:val="28"/>
              </w:rPr>
            </w:pPr>
            <w:r>
              <w:rPr>
                <w:rFonts w:ascii="Times New Roman" w:hAnsi="Times New Roman" w:cs="Times New Roman"/>
                <w:sz w:val="28"/>
                <w:szCs w:val="28"/>
              </w:rPr>
              <w:t xml:space="preserve"> Code Snippets</w:t>
            </w:r>
          </w:p>
        </w:tc>
        <w:tc>
          <w:tcPr>
            <w:tcW w:w="912" w:type="dxa"/>
            <w:shd w:val="clear" w:color="auto" w:fill="auto"/>
            <w:vAlign w:val="center"/>
          </w:tcPr>
          <w:p w14:paraId="4BA93C6C" w14:textId="39B23945" w:rsidR="00051599" w:rsidRDefault="00051599">
            <w:pPr>
              <w:jc w:val="center"/>
              <w:rPr>
                <w:rFonts w:ascii="Times New Roman" w:hAnsi="Times New Roman" w:cs="Times New Roman"/>
                <w:sz w:val="28"/>
                <w:szCs w:val="28"/>
              </w:rPr>
            </w:pPr>
            <w:r>
              <w:rPr>
                <w:rFonts w:ascii="Times New Roman" w:hAnsi="Times New Roman" w:cs="Times New Roman"/>
                <w:sz w:val="28"/>
                <w:szCs w:val="28"/>
              </w:rPr>
              <w:t>8</w:t>
            </w:r>
          </w:p>
        </w:tc>
      </w:tr>
      <w:tr w:rsidR="00051599" w14:paraId="04FFF51C" w14:textId="77777777" w:rsidTr="00B66534">
        <w:trPr>
          <w:jc w:val="center"/>
        </w:trPr>
        <w:tc>
          <w:tcPr>
            <w:tcW w:w="466" w:type="dxa"/>
            <w:shd w:val="clear" w:color="auto" w:fill="auto"/>
            <w:vAlign w:val="center"/>
          </w:tcPr>
          <w:p w14:paraId="09603037" w14:textId="77777777" w:rsidR="00051599" w:rsidRDefault="00051599">
            <w:pPr>
              <w:jc w:val="center"/>
              <w:rPr>
                <w:rFonts w:ascii="Times New Roman" w:hAnsi="Times New Roman" w:cs="Times New Roman"/>
                <w:b/>
                <w:bCs/>
                <w:sz w:val="28"/>
                <w:szCs w:val="28"/>
              </w:rPr>
            </w:pPr>
          </w:p>
        </w:tc>
        <w:tc>
          <w:tcPr>
            <w:tcW w:w="7972" w:type="dxa"/>
            <w:shd w:val="clear" w:color="auto" w:fill="auto"/>
            <w:vAlign w:val="center"/>
          </w:tcPr>
          <w:p w14:paraId="4A2654DE" w14:textId="21E26F9D" w:rsidR="00051599" w:rsidRDefault="00051599" w:rsidP="00051599">
            <w:pPr>
              <w:pStyle w:val="ListParagraph"/>
              <w:numPr>
                <w:ilvl w:val="1"/>
                <w:numId w:val="40"/>
              </w:numPr>
              <w:rPr>
                <w:rFonts w:ascii="Times New Roman" w:hAnsi="Times New Roman" w:cs="Times New Roman"/>
                <w:sz w:val="28"/>
                <w:szCs w:val="28"/>
              </w:rPr>
            </w:pPr>
            <w:r>
              <w:rPr>
                <w:rFonts w:ascii="Times New Roman" w:hAnsi="Times New Roman" w:cs="Times New Roman"/>
                <w:sz w:val="28"/>
                <w:szCs w:val="28"/>
              </w:rPr>
              <w:t xml:space="preserve"> Tools and API’s Used</w:t>
            </w:r>
          </w:p>
        </w:tc>
        <w:tc>
          <w:tcPr>
            <w:tcW w:w="912" w:type="dxa"/>
            <w:shd w:val="clear" w:color="auto" w:fill="auto"/>
            <w:vAlign w:val="center"/>
          </w:tcPr>
          <w:p w14:paraId="3B92ACE7" w14:textId="702E85EC" w:rsidR="00051599" w:rsidRDefault="00051599">
            <w:pPr>
              <w:jc w:val="center"/>
              <w:rPr>
                <w:rFonts w:ascii="Times New Roman" w:hAnsi="Times New Roman" w:cs="Times New Roman"/>
                <w:sz w:val="28"/>
                <w:szCs w:val="28"/>
              </w:rPr>
            </w:pPr>
            <w:r>
              <w:rPr>
                <w:rFonts w:ascii="Times New Roman" w:hAnsi="Times New Roman" w:cs="Times New Roman"/>
                <w:sz w:val="28"/>
                <w:szCs w:val="28"/>
              </w:rPr>
              <w:t>10</w:t>
            </w:r>
          </w:p>
        </w:tc>
      </w:tr>
      <w:tr w:rsidR="00051599" w14:paraId="02C9CDB9" w14:textId="77777777" w:rsidTr="00B66534">
        <w:trPr>
          <w:jc w:val="center"/>
        </w:trPr>
        <w:tc>
          <w:tcPr>
            <w:tcW w:w="466" w:type="dxa"/>
            <w:shd w:val="clear" w:color="auto" w:fill="auto"/>
            <w:vAlign w:val="center"/>
          </w:tcPr>
          <w:p w14:paraId="4D54CD7A" w14:textId="77777777" w:rsidR="00051599" w:rsidRDefault="00051599">
            <w:pPr>
              <w:jc w:val="center"/>
              <w:rPr>
                <w:rFonts w:ascii="Times New Roman" w:hAnsi="Times New Roman" w:cs="Times New Roman"/>
                <w:b/>
                <w:bCs/>
                <w:sz w:val="28"/>
                <w:szCs w:val="28"/>
              </w:rPr>
            </w:pPr>
          </w:p>
        </w:tc>
        <w:tc>
          <w:tcPr>
            <w:tcW w:w="7972" w:type="dxa"/>
            <w:shd w:val="clear" w:color="auto" w:fill="auto"/>
            <w:vAlign w:val="center"/>
          </w:tcPr>
          <w:p w14:paraId="495BB203" w14:textId="5E5E9938" w:rsidR="00051599" w:rsidRPr="00051599" w:rsidRDefault="00051599" w:rsidP="00051599">
            <w:pPr>
              <w:pStyle w:val="ListParagraph"/>
              <w:numPr>
                <w:ilvl w:val="2"/>
                <w:numId w:val="40"/>
              </w:numPr>
              <w:rPr>
                <w:rFonts w:ascii="Times New Roman" w:hAnsi="Times New Roman" w:cs="Times New Roman"/>
                <w:sz w:val="28"/>
                <w:szCs w:val="28"/>
              </w:rPr>
            </w:pPr>
            <w:proofErr w:type="spellStart"/>
            <w:r>
              <w:rPr>
                <w:rFonts w:ascii="Times New Roman" w:hAnsi="Times New Roman" w:cs="Times New Roman"/>
                <w:sz w:val="28"/>
                <w:szCs w:val="28"/>
              </w:rPr>
              <w:t>Pygame</w:t>
            </w:r>
            <w:proofErr w:type="spellEnd"/>
          </w:p>
        </w:tc>
        <w:tc>
          <w:tcPr>
            <w:tcW w:w="912" w:type="dxa"/>
            <w:shd w:val="clear" w:color="auto" w:fill="auto"/>
            <w:vAlign w:val="center"/>
          </w:tcPr>
          <w:p w14:paraId="5DC8FE1F" w14:textId="32A17C90" w:rsidR="00051599" w:rsidRDefault="00051599">
            <w:pPr>
              <w:jc w:val="center"/>
              <w:rPr>
                <w:rFonts w:ascii="Times New Roman" w:hAnsi="Times New Roman" w:cs="Times New Roman"/>
                <w:sz w:val="28"/>
                <w:szCs w:val="28"/>
              </w:rPr>
            </w:pPr>
            <w:r>
              <w:rPr>
                <w:rFonts w:ascii="Times New Roman" w:hAnsi="Times New Roman" w:cs="Times New Roman"/>
                <w:sz w:val="28"/>
                <w:szCs w:val="28"/>
              </w:rPr>
              <w:t>10</w:t>
            </w:r>
          </w:p>
        </w:tc>
      </w:tr>
      <w:tr w:rsidR="00051599" w14:paraId="1547056C" w14:textId="77777777" w:rsidTr="00B66534">
        <w:trPr>
          <w:jc w:val="center"/>
        </w:trPr>
        <w:tc>
          <w:tcPr>
            <w:tcW w:w="466" w:type="dxa"/>
            <w:shd w:val="clear" w:color="auto" w:fill="auto"/>
            <w:vAlign w:val="center"/>
          </w:tcPr>
          <w:p w14:paraId="01857C60" w14:textId="77777777" w:rsidR="00051599" w:rsidRDefault="00051599">
            <w:pPr>
              <w:jc w:val="center"/>
              <w:rPr>
                <w:rFonts w:ascii="Times New Roman" w:hAnsi="Times New Roman" w:cs="Times New Roman"/>
                <w:b/>
                <w:bCs/>
                <w:sz w:val="28"/>
                <w:szCs w:val="28"/>
              </w:rPr>
            </w:pPr>
          </w:p>
        </w:tc>
        <w:tc>
          <w:tcPr>
            <w:tcW w:w="7972" w:type="dxa"/>
            <w:shd w:val="clear" w:color="auto" w:fill="auto"/>
            <w:vAlign w:val="center"/>
          </w:tcPr>
          <w:p w14:paraId="79011E00" w14:textId="40CA7964" w:rsidR="00051599" w:rsidRDefault="00051599" w:rsidP="00051599">
            <w:pPr>
              <w:pStyle w:val="ListParagraph"/>
              <w:numPr>
                <w:ilvl w:val="2"/>
                <w:numId w:val="40"/>
              </w:numPr>
              <w:rPr>
                <w:rFonts w:ascii="Times New Roman" w:hAnsi="Times New Roman" w:cs="Times New Roman"/>
                <w:sz w:val="28"/>
                <w:szCs w:val="28"/>
              </w:rPr>
            </w:pPr>
            <w:proofErr w:type="spellStart"/>
            <w:r>
              <w:rPr>
                <w:rFonts w:ascii="Times New Roman" w:hAnsi="Times New Roman" w:cs="Times New Roman"/>
                <w:sz w:val="28"/>
                <w:szCs w:val="28"/>
              </w:rPr>
              <w:t>Tkinter</w:t>
            </w:r>
            <w:proofErr w:type="spellEnd"/>
          </w:p>
        </w:tc>
        <w:tc>
          <w:tcPr>
            <w:tcW w:w="912" w:type="dxa"/>
            <w:shd w:val="clear" w:color="auto" w:fill="auto"/>
            <w:vAlign w:val="center"/>
          </w:tcPr>
          <w:p w14:paraId="3AE8EFDF" w14:textId="380B393E" w:rsidR="00051599" w:rsidRDefault="00051599">
            <w:pPr>
              <w:jc w:val="center"/>
              <w:rPr>
                <w:rFonts w:ascii="Times New Roman" w:hAnsi="Times New Roman" w:cs="Times New Roman"/>
                <w:sz w:val="28"/>
                <w:szCs w:val="28"/>
              </w:rPr>
            </w:pPr>
            <w:r>
              <w:rPr>
                <w:rFonts w:ascii="Times New Roman" w:hAnsi="Times New Roman" w:cs="Times New Roman"/>
                <w:sz w:val="28"/>
                <w:szCs w:val="28"/>
              </w:rPr>
              <w:t>10</w:t>
            </w:r>
          </w:p>
        </w:tc>
      </w:tr>
      <w:tr w:rsidR="004E45DE" w14:paraId="0228F598" w14:textId="77777777" w:rsidTr="00B66534">
        <w:trPr>
          <w:jc w:val="center"/>
        </w:trPr>
        <w:tc>
          <w:tcPr>
            <w:tcW w:w="466" w:type="dxa"/>
            <w:shd w:val="clear" w:color="auto" w:fill="auto"/>
            <w:vAlign w:val="center"/>
          </w:tcPr>
          <w:p w14:paraId="627FA2B1" w14:textId="62AEEB43" w:rsidR="004E45DE" w:rsidRDefault="00051599" w:rsidP="00051599">
            <w:pPr>
              <w:rPr>
                <w:rFonts w:ascii="Times New Roman" w:hAnsi="Times New Roman" w:cs="Times New Roman"/>
                <w:b/>
                <w:bCs/>
                <w:sz w:val="28"/>
                <w:szCs w:val="28"/>
              </w:rPr>
            </w:pPr>
            <w:r>
              <w:rPr>
                <w:rFonts w:ascii="Times New Roman" w:hAnsi="Times New Roman" w:cs="Times New Roman"/>
                <w:b/>
                <w:bCs/>
                <w:sz w:val="28"/>
                <w:szCs w:val="28"/>
              </w:rPr>
              <w:t>5.</w:t>
            </w:r>
          </w:p>
        </w:tc>
        <w:tc>
          <w:tcPr>
            <w:tcW w:w="7972" w:type="dxa"/>
            <w:shd w:val="clear" w:color="auto" w:fill="auto"/>
            <w:vAlign w:val="center"/>
          </w:tcPr>
          <w:p w14:paraId="5591569D" w14:textId="512D744F" w:rsidR="004E45DE" w:rsidRDefault="00051599" w:rsidP="004E45DE">
            <w:pPr>
              <w:rPr>
                <w:rFonts w:ascii="Times New Roman" w:hAnsi="Times New Roman" w:cs="Times New Roman"/>
                <w:sz w:val="28"/>
                <w:szCs w:val="28"/>
              </w:rPr>
            </w:pPr>
            <w:r>
              <w:rPr>
                <w:rFonts w:ascii="Times New Roman" w:hAnsi="Times New Roman" w:cs="Times New Roman"/>
                <w:sz w:val="28"/>
                <w:szCs w:val="28"/>
              </w:rPr>
              <w:t>Output</w:t>
            </w:r>
          </w:p>
        </w:tc>
        <w:tc>
          <w:tcPr>
            <w:tcW w:w="912" w:type="dxa"/>
            <w:shd w:val="clear" w:color="auto" w:fill="auto"/>
            <w:vAlign w:val="center"/>
          </w:tcPr>
          <w:p w14:paraId="43B4979B" w14:textId="75599A9F" w:rsidR="004E45DE" w:rsidRDefault="00051599">
            <w:pPr>
              <w:jc w:val="center"/>
              <w:rPr>
                <w:rFonts w:ascii="Times New Roman" w:hAnsi="Times New Roman" w:cs="Times New Roman"/>
                <w:sz w:val="28"/>
                <w:szCs w:val="28"/>
              </w:rPr>
            </w:pPr>
            <w:r>
              <w:rPr>
                <w:rFonts w:ascii="Times New Roman" w:hAnsi="Times New Roman" w:cs="Times New Roman"/>
                <w:sz w:val="28"/>
                <w:szCs w:val="28"/>
              </w:rPr>
              <w:t>11</w:t>
            </w:r>
          </w:p>
        </w:tc>
      </w:tr>
      <w:tr w:rsidR="004E4240" w14:paraId="3AF60A99" w14:textId="77777777" w:rsidTr="00B66534">
        <w:trPr>
          <w:jc w:val="center"/>
        </w:trPr>
        <w:tc>
          <w:tcPr>
            <w:tcW w:w="466" w:type="dxa"/>
            <w:shd w:val="clear" w:color="auto" w:fill="auto"/>
            <w:vAlign w:val="center"/>
          </w:tcPr>
          <w:p w14:paraId="473F9827" w14:textId="50B59F1E" w:rsidR="004E4240" w:rsidRDefault="00051599">
            <w:pPr>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7972" w:type="dxa"/>
            <w:shd w:val="clear" w:color="auto" w:fill="auto"/>
            <w:vAlign w:val="center"/>
          </w:tcPr>
          <w:p w14:paraId="6DBCE728" w14:textId="327A1246" w:rsidR="004E4240" w:rsidRPr="004E4240" w:rsidRDefault="00051599" w:rsidP="004E4240">
            <w:pPr>
              <w:rPr>
                <w:rFonts w:ascii="Times New Roman" w:hAnsi="Times New Roman" w:cs="Times New Roman"/>
                <w:sz w:val="28"/>
                <w:szCs w:val="28"/>
              </w:rPr>
            </w:pPr>
            <w:r>
              <w:rPr>
                <w:rFonts w:ascii="Times New Roman" w:hAnsi="Times New Roman" w:cs="Times New Roman"/>
                <w:sz w:val="28"/>
                <w:szCs w:val="28"/>
              </w:rPr>
              <w:t>Conclusion</w:t>
            </w:r>
          </w:p>
        </w:tc>
        <w:tc>
          <w:tcPr>
            <w:tcW w:w="912" w:type="dxa"/>
            <w:shd w:val="clear" w:color="auto" w:fill="auto"/>
            <w:vAlign w:val="center"/>
          </w:tcPr>
          <w:p w14:paraId="02FCE551" w14:textId="17701352" w:rsidR="004E4240" w:rsidRDefault="00051599">
            <w:pPr>
              <w:jc w:val="center"/>
              <w:rPr>
                <w:rFonts w:ascii="Times New Roman" w:hAnsi="Times New Roman" w:cs="Times New Roman"/>
                <w:sz w:val="28"/>
                <w:szCs w:val="28"/>
              </w:rPr>
            </w:pPr>
            <w:r>
              <w:rPr>
                <w:rFonts w:ascii="Times New Roman" w:hAnsi="Times New Roman" w:cs="Times New Roman"/>
                <w:sz w:val="28"/>
                <w:szCs w:val="28"/>
              </w:rPr>
              <w:t>13</w:t>
            </w:r>
          </w:p>
        </w:tc>
      </w:tr>
      <w:tr w:rsidR="004E45DE" w14:paraId="2132A8D4" w14:textId="77777777" w:rsidTr="00B66534">
        <w:trPr>
          <w:jc w:val="center"/>
        </w:trPr>
        <w:tc>
          <w:tcPr>
            <w:tcW w:w="466" w:type="dxa"/>
            <w:shd w:val="clear" w:color="auto" w:fill="auto"/>
            <w:vAlign w:val="center"/>
          </w:tcPr>
          <w:p w14:paraId="78628B5A" w14:textId="7C48A4A7" w:rsidR="004E45DE" w:rsidRDefault="00051599">
            <w:pPr>
              <w:jc w:val="center"/>
              <w:rPr>
                <w:rFonts w:ascii="Times New Roman" w:hAnsi="Times New Roman" w:cs="Times New Roman"/>
                <w:b/>
                <w:bCs/>
                <w:sz w:val="28"/>
                <w:szCs w:val="28"/>
              </w:rPr>
            </w:pPr>
            <w:r>
              <w:rPr>
                <w:rFonts w:ascii="Times New Roman" w:hAnsi="Times New Roman" w:cs="Times New Roman"/>
                <w:b/>
                <w:bCs/>
                <w:sz w:val="28"/>
                <w:szCs w:val="28"/>
              </w:rPr>
              <w:t>7</w:t>
            </w:r>
            <w:r w:rsidR="004E45DE">
              <w:rPr>
                <w:rFonts w:ascii="Times New Roman" w:hAnsi="Times New Roman" w:cs="Times New Roman"/>
                <w:b/>
                <w:bCs/>
                <w:sz w:val="28"/>
                <w:szCs w:val="28"/>
              </w:rPr>
              <w:t>.</w:t>
            </w:r>
          </w:p>
        </w:tc>
        <w:tc>
          <w:tcPr>
            <w:tcW w:w="7972" w:type="dxa"/>
            <w:shd w:val="clear" w:color="auto" w:fill="auto"/>
            <w:vAlign w:val="center"/>
          </w:tcPr>
          <w:p w14:paraId="7788F24E" w14:textId="77777777" w:rsidR="004E45DE" w:rsidRDefault="004E45DE" w:rsidP="004E45DE">
            <w:pPr>
              <w:rPr>
                <w:rFonts w:ascii="Times New Roman" w:hAnsi="Times New Roman" w:cs="Times New Roman"/>
                <w:sz w:val="28"/>
                <w:szCs w:val="28"/>
              </w:rPr>
            </w:pPr>
            <w:r>
              <w:rPr>
                <w:rFonts w:ascii="Times New Roman" w:hAnsi="Times New Roman" w:cs="Times New Roman"/>
                <w:sz w:val="28"/>
                <w:szCs w:val="28"/>
              </w:rPr>
              <w:t>References</w:t>
            </w:r>
          </w:p>
        </w:tc>
        <w:tc>
          <w:tcPr>
            <w:tcW w:w="912" w:type="dxa"/>
            <w:shd w:val="clear" w:color="auto" w:fill="auto"/>
            <w:vAlign w:val="center"/>
          </w:tcPr>
          <w:p w14:paraId="5BC49FC8" w14:textId="095CD9ED" w:rsidR="004E45DE" w:rsidRDefault="00051599">
            <w:pPr>
              <w:jc w:val="center"/>
              <w:rPr>
                <w:rFonts w:ascii="Times New Roman" w:hAnsi="Times New Roman" w:cs="Times New Roman"/>
                <w:sz w:val="28"/>
                <w:szCs w:val="28"/>
              </w:rPr>
            </w:pPr>
            <w:r>
              <w:rPr>
                <w:rFonts w:ascii="Times New Roman" w:hAnsi="Times New Roman" w:cs="Times New Roman"/>
                <w:sz w:val="28"/>
                <w:szCs w:val="28"/>
              </w:rPr>
              <w:t>14</w:t>
            </w:r>
          </w:p>
        </w:tc>
      </w:tr>
    </w:tbl>
    <w:p w14:paraId="2F839972" w14:textId="77777777" w:rsidR="00393DAF" w:rsidRPr="00D57AA2" w:rsidRDefault="00393DAF" w:rsidP="00F56382">
      <w:pPr>
        <w:rPr>
          <w:rFonts w:ascii="Times New Roman" w:hAnsi="Times New Roman" w:cs="Times New Roman"/>
        </w:rPr>
      </w:pPr>
    </w:p>
    <w:p w14:paraId="66A26861" w14:textId="77777777" w:rsidR="00F56382" w:rsidRPr="00D57AA2" w:rsidRDefault="00F56382" w:rsidP="00F56382">
      <w:pPr>
        <w:rPr>
          <w:rFonts w:ascii="Times New Roman" w:hAnsi="Times New Roman" w:cs="Times New Roman"/>
        </w:rPr>
      </w:pPr>
    </w:p>
    <w:p w14:paraId="7F8B3364" w14:textId="77777777" w:rsidR="00F56382" w:rsidRPr="00D57AA2" w:rsidRDefault="00F56382" w:rsidP="00F56382">
      <w:pPr>
        <w:rPr>
          <w:rFonts w:ascii="Times New Roman" w:hAnsi="Times New Roman" w:cs="Times New Roman"/>
        </w:rPr>
      </w:pPr>
    </w:p>
    <w:p w14:paraId="1A3F8196" w14:textId="77777777" w:rsidR="00F56382" w:rsidRPr="00D57AA2" w:rsidRDefault="00F56382" w:rsidP="00F56382">
      <w:pPr>
        <w:rPr>
          <w:rFonts w:ascii="Times New Roman" w:hAnsi="Times New Roman" w:cs="Times New Roman"/>
        </w:rPr>
      </w:pPr>
    </w:p>
    <w:p w14:paraId="115B0D85" w14:textId="77777777" w:rsidR="00D57AA2" w:rsidRPr="00D57AA2" w:rsidRDefault="00D57AA2" w:rsidP="00D57AA2">
      <w:pPr>
        <w:rPr>
          <w:rFonts w:ascii="Times New Roman" w:hAnsi="Times New Roman" w:cs="Times New Roman"/>
        </w:rPr>
      </w:pPr>
    </w:p>
    <w:p w14:paraId="6D22595E" w14:textId="77777777" w:rsidR="00D57AA2" w:rsidRPr="009960B4" w:rsidRDefault="00D57AA2" w:rsidP="009960B4">
      <w:pPr>
        <w:rPr>
          <w:rFonts w:ascii="Times New Roman" w:hAnsi="Times New Roman" w:cs="Times New Roman"/>
          <w:b/>
          <w:bCs/>
          <w:sz w:val="28"/>
          <w:szCs w:val="28"/>
        </w:rPr>
      </w:pPr>
    </w:p>
    <w:sectPr w:rsidR="00D57AA2" w:rsidRPr="009960B4" w:rsidSect="00E20BCF">
      <w:pgSz w:w="12240" w:h="15840"/>
      <w:pgMar w:top="1440" w:right="1440" w:bottom="776"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31734" w14:textId="77777777" w:rsidR="00E20BCF" w:rsidRDefault="00E20BCF">
      <w:pPr>
        <w:spacing w:after="0" w:line="240" w:lineRule="auto"/>
      </w:pPr>
      <w:r>
        <w:separator/>
      </w:r>
    </w:p>
  </w:endnote>
  <w:endnote w:type="continuationSeparator" w:id="0">
    <w:p w14:paraId="1B71056A" w14:textId="77777777" w:rsidR="00E20BCF" w:rsidRDefault="00E2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E3F8A" w14:textId="77777777" w:rsidR="00E20BCF" w:rsidRDefault="00E20BCF">
      <w:pPr>
        <w:spacing w:after="0" w:line="240" w:lineRule="auto"/>
      </w:pPr>
      <w:r>
        <w:separator/>
      </w:r>
    </w:p>
  </w:footnote>
  <w:footnote w:type="continuationSeparator" w:id="0">
    <w:p w14:paraId="295B906B" w14:textId="77777777" w:rsidR="00E20BCF" w:rsidRDefault="00E20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decimal"/>
      <w:lvlText w:val="%1."/>
      <w:lvlJc w:val="left"/>
      <w:pPr>
        <w:tabs>
          <w:tab w:val="num" w:pos="1080"/>
        </w:tabs>
        <w:ind w:left="1080" w:hanging="360"/>
      </w:pPr>
      <w:rPr>
        <w:rFonts w:ascii="Times New Roman" w:eastAsia="Times New Roman" w:hAnsi="Times New Roman" w:cs="Times New Roman"/>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039224A6"/>
    <w:multiLevelType w:val="hybridMultilevel"/>
    <w:tmpl w:val="C276B034"/>
    <w:lvl w:ilvl="0" w:tplc="3F809C40">
      <w:start w:val="1"/>
      <w:numFmt w:val="decimal"/>
      <w:lvlText w:val="%1."/>
      <w:lvlJc w:val="left"/>
      <w:pPr>
        <w:ind w:left="720" w:hanging="360"/>
      </w:pPr>
      <w:rPr>
        <w:rFonts w:eastAsia="Calibr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29005E"/>
    <w:multiLevelType w:val="multilevel"/>
    <w:tmpl w:val="8D5EC57A"/>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063E34C0"/>
    <w:multiLevelType w:val="multilevel"/>
    <w:tmpl w:val="335480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A731892"/>
    <w:multiLevelType w:val="hybridMultilevel"/>
    <w:tmpl w:val="20AA6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22705B"/>
    <w:multiLevelType w:val="multilevel"/>
    <w:tmpl w:val="3BC0C47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1B44C1E"/>
    <w:multiLevelType w:val="multilevel"/>
    <w:tmpl w:val="2C08A6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1D83FDB"/>
    <w:multiLevelType w:val="hybridMultilevel"/>
    <w:tmpl w:val="57C0D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3404483"/>
    <w:multiLevelType w:val="hybridMultilevel"/>
    <w:tmpl w:val="3BF23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126D49"/>
    <w:multiLevelType w:val="hybridMultilevel"/>
    <w:tmpl w:val="021EB412"/>
    <w:lvl w:ilvl="0" w:tplc="371ED730">
      <w:start w:val="1"/>
      <w:numFmt w:val="decimal"/>
      <w:lvlText w:val="%1."/>
      <w:lvlJc w:val="left"/>
      <w:pPr>
        <w:ind w:left="720" w:hanging="360"/>
      </w:pPr>
      <w:rPr>
        <w:rFonts w:eastAsia="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4353C9"/>
    <w:multiLevelType w:val="hybridMultilevel"/>
    <w:tmpl w:val="0DB4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20977"/>
    <w:multiLevelType w:val="hybridMultilevel"/>
    <w:tmpl w:val="2EE09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B371AA5"/>
    <w:multiLevelType w:val="hybridMultilevel"/>
    <w:tmpl w:val="E048C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9E0EC8"/>
    <w:multiLevelType w:val="multilevel"/>
    <w:tmpl w:val="21CAC4EA"/>
    <w:lvl w:ilvl="0">
      <w:start w:val="2"/>
      <w:numFmt w:val="decimal"/>
      <w:lvlText w:val="%1"/>
      <w:lvlJc w:val="left"/>
      <w:pPr>
        <w:ind w:left="400" w:hanging="400"/>
      </w:pPr>
      <w:rPr>
        <w:rFonts w:hint="default"/>
      </w:rPr>
    </w:lvl>
    <w:lvl w:ilvl="1">
      <w:start w:val="1"/>
      <w:numFmt w:val="decimal"/>
      <w:lvlText w:val="%1.%2"/>
      <w:lvlJc w:val="left"/>
      <w:pPr>
        <w:ind w:left="1800" w:hanging="720"/>
      </w:pPr>
      <w:rPr>
        <w:rFonts w:hint="default"/>
        <w:b w:val="0"/>
        <w:bCs/>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2FDC4C91"/>
    <w:multiLevelType w:val="multilevel"/>
    <w:tmpl w:val="3BC0C47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0B72452"/>
    <w:multiLevelType w:val="hybridMultilevel"/>
    <w:tmpl w:val="D2D4B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1E194B"/>
    <w:multiLevelType w:val="multilevel"/>
    <w:tmpl w:val="86FA8E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32675993"/>
    <w:multiLevelType w:val="multilevel"/>
    <w:tmpl w:val="FFAC2D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397D37A1"/>
    <w:multiLevelType w:val="multilevel"/>
    <w:tmpl w:val="3BC0C47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A447D0D"/>
    <w:multiLevelType w:val="hybridMultilevel"/>
    <w:tmpl w:val="C276B034"/>
    <w:lvl w:ilvl="0" w:tplc="3F809C40">
      <w:start w:val="1"/>
      <w:numFmt w:val="decimal"/>
      <w:lvlText w:val="%1."/>
      <w:lvlJc w:val="left"/>
      <w:pPr>
        <w:ind w:left="720" w:hanging="360"/>
      </w:pPr>
      <w:rPr>
        <w:rFonts w:eastAsia="Calibr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B10FA8"/>
    <w:multiLevelType w:val="multilevel"/>
    <w:tmpl w:val="0BD4FE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4CB90900"/>
    <w:multiLevelType w:val="hybridMultilevel"/>
    <w:tmpl w:val="D0701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D3C3249"/>
    <w:multiLevelType w:val="multilevel"/>
    <w:tmpl w:val="0AAE0E72"/>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4FFA60DA"/>
    <w:multiLevelType w:val="multilevel"/>
    <w:tmpl w:val="CD76CB98"/>
    <w:lvl w:ilvl="0">
      <w:start w:val="4"/>
      <w:numFmt w:val="decimal"/>
      <w:lvlText w:val="%1"/>
      <w:lvlJc w:val="left"/>
      <w:pPr>
        <w:ind w:left="420" w:hanging="420"/>
      </w:pPr>
      <w:rPr>
        <w:rFonts w:hint="default"/>
        <w:b w:val="0"/>
      </w:rPr>
    </w:lvl>
    <w:lvl w:ilvl="1">
      <w:start w:val="1"/>
      <w:numFmt w:val="decimal"/>
      <w:lvlText w:val="%1.%2"/>
      <w:lvlJc w:val="left"/>
      <w:pPr>
        <w:ind w:left="1713" w:hanging="720"/>
      </w:pPr>
      <w:rPr>
        <w:rFonts w:hint="default"/>
        <w:b w:val="0"/>
      </w:rPr>
    </w:lvl>
    <w:lvl w:ilvl="2">
      <w:start w:val="1"/>
      <w:numFmt w:val="decimal"/>
      <w:lvlText w:val="%1.%2.%3"/>
      <w:lvlJc w:val="left"/>
      <w:pPr>
        <w:ind w:left="3600" w:hanging="720"/>
      </w:pPr>
      <w:rPr>
        <w:rFonts w:hint="default"/>
        <w:b w:val="0"/>
      </w:rPr>
    </w:lvl>
    <w:lvl w:ilvl="3">
      <w:start w:val="1"/>
      <w:numFmt w:val="decimal"/>
      <w:lvlText w:val="%1.%2.%3.%4"/>
      <w:lvlJc w:val="left"/>
      <w:pPr>
        <w:ind w:left="5400" w:hanging="1080"/>
      </w:pPr>
      <w:rPr>
        <w:rFonts w:hint="default"/>
        <w:b w:val="0"/>
      </w:rPr>
    </w:lvl>
    <w:lvl w:ilvl="4">
      <w:start w:val="1"/>
      <w:numFmt w:val="decimal"/>
      <w:lvlText w:val="%1.%2.%3.%4.%5"/>
      <w:lvlJc w:val="left"/>
      <w:pPr>
        <w:ind w:left="7200" w:hanging="1440"/>
      </w:pPr>
      <w:rPr>
        <w:rFonts w:hint="default"/>
        <w:b w:val="0"/>
      </w:rPr>
    </w:lvl>
    <w:lvl w:ilvl="5">
      <w:start w:val="1"/>
      <w:numFmt w:val="decimal"/>
      <w:lvlText w:val="%1.%2.%3.%4.%5.%6"/>
      <w:lvlJc w:val="left"/>
      <w:pPr>
        <w:ind w:left="8640" w:hanging="1440"/>
      </w:pPr>
      <w:rPr>
        <w:rFonts w:hint="default"/>
        <w:b w:val="0"/>
      </w:rPr>
    </w:lvl>
    <w:lvl w:ilvl="6">
      <w:start w:val="1"/>
      <w:numFmt w:val="decimal"/>
      <w:lvlText w:val="%1.%2.%3.%4.%5.%6.%7"/>
      <w:lvlJc w:val="left"/>
      <w:pPr>
        <w:ind w:left="10440" w:hanging="1800"/>
      </w:pPr>
      <w:rPr>
        <w:rFonts w:hint="default"/>
        <w:b w:val="0"/>
      </w:rPr>
    </w:lvl>
    <w:lvl w:ilvl="7">
      <w:start w:val="1"/>
      <w:numFmt w:val="decimal"/>
      <w:lvlText w:val="%1.%2.%3.%4.%5.%6.%7.%8"/>
      <w:lvlJc w:val="left"/>
      <w:pPr>
        <w:ind w:left="12240" w:hanging="2160"/>
      </w:pPr>
      <w:rPr>
        <w:rFonts w:hint="default"/>
        <w:b w:val="0"/>
      </w:rPr>
    </w:lvl>
    <w:lvl w:ilvl="8">
      <w:start w:val="1"/>
      <w:numFmt w:val="decimal"/>
      <w:lvlText w:val="%1.%2.%3.%4.%5.%6.%7.%8.%9"/>
      <w:lvlJc w:val="left"/>
      <w:pPr>
        <w:ind w:left="13680" w:hanging="2160"/>
      </w:pPr>
      <w:rPr>
        <w:rFonts w:hint="default"/>
        <w:b w:val="0"/>
      </w:rPr>
    </w:lvl>
  </w:abstractNum>
  <w:abstractNum w:abstractNumId="30" w15:restartNumberingAfterBreak="0">
    <w:nsid w:val="55F679D2"/>
    <w:multiLevelType w:val="multilevel"/>
    <w:tmpl w:val="5720EB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6E00C8B"/>
    <w:multiLevelType w:val="hybridMultilevel"/>
    <w:tmpl w:val="CA20E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C72CA2"/>
    <w:multiLevelType w:val="multilevel"/>
    <w:tmpl w:val="6EA63C3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F367455"/>
    <w:multiLevelType w:val="multilevel"/>
    <w:tmpl w:val="3BC0C47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24D6FCB"/>
    <w:multiLevelType w:val="multilevel"/>
    <w:tmpl w:val="2C08A6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4A024D1"/>
    <w:multiLevelType w:val="hybridMultilevel"/>
    <w:tmpl w:val="2264A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CE4203"/>
    <w:multiLevelType w:val="hybridMultilevel"/>
    <w:tmpl w:val="C3287E28"/>
    <w:lvl w:ilvl="0" w:tplc="FEA4A6B0">
      <w:start w:val="1"/>
      <w:numFmt w:val="decimal"/>
      <w:lvlText w:val="%1."/>
      <w:lvlJc w:val="left"/>
      <w:pPr>
        <w:ind w:left="720" w:hanging="360"/>
      </w:pPr>
      <w:rPr>
        <w:rFonts w:hint="default"/>
        <w:b w:val="0"/>
        <w:bCs/>
      </w:rPr>
    </w:lvl>
    <w:lvl w:ilvl="1" w:tplc="69A8D4D6">
      <w:start w:val="1"/>
      <w:numFmt w:val="lowerLetter"/>
      <w:lvlText w:val="%2."/>
      <w:lvlJc w:val="left"/>
      <w:pPr>
        <w:ind w:left="1440" w:hanging="360"/>
      </w:pPr>
      <w:rPr>
        <w:b w:val="0"/>
        <w:bCs/>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0726C6"/>
    <w:multiLevelType w:val="hybridMultilevel"/>
    <w:tmpl w:val="C276B034"/>
    <w:lvl w:ilvl="0" w:tplc="3F809C40">
      <w:start w:val="1"/>
      <w:numFmt w:val="decimal"/>
      <w:lvlText w:val="%1."/>
      <w:lvlJc w:val="left"/>
      <w:pPr>
        <w:ind w:left="720" w:hanging="360"/>
      </w:pPr>
      <w:rPr>
        <w:rFonts w:eastAsia="Calibr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A67FF6"/>
    <w:multiLevelType w:val="multilevel"/>
    <w:tmpl w:val="3BC0C47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C947E5C"/>
    <w:multiLevelType w:val="hybridMultilevel"/>
    <w:tmpl w:val="A61C0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8119496">
    <w:abstractNumId w:val="0"/>
  </w:num>
  <w:num w:numId="2" w16cid:durableId="1042365338">
    <w:abstractNumId w:val="1"/>
  </w:num>
  <w:num w:numId="3" w16cid:durableId="1216352711">
    <w:abstractNumId w:val="2"/>
  </w:num>
  <w:num w:numId="4" w16cid:durableId="833181528">
    <w:abstractNumId w:val="3"/>
  </w:num>
  <w:num w:numId="5" w16cid:durableId="620502183">
    <w:abstractNumId w:val="4"/>
  </w:num>
  <w:num w:numId="6" w16cid:durableId="1884513787">
    <w:abstractNumId w:val="5"/>
  </w:num>
  <w:num w:numId="7" w16cid:durableId="484053140">
    <w:abstractNumId w:val="6"/>
  </w:num>
  <w:num w:numId="8" w16cid:durableId="1025137025">
    <w:abstractNumId w:val="13"/>
  </w:num>
  <w:num w:numId="9" w16cid:durableId="2077967168">
    <w:abstractNumId w:val="25"/>
  </w:num>
  <w:num w:numId="10" w16cid:durableId="931594587">
    <w:abstractNumId w:val="37"/>
  </w:num>
  <w:num w:numId="11" w16cid:durableId="463157555">
    <w:abstractNumId w:val="39"/>
  </w:num>
  <w:num w:numId="12" w16cid:durableId="595942551">
    <w:abstractNumId w:val="7"/>
  </w:num>
  <w:num w:numId="13" w16cid:durableId="1229345782">
    <w:abstractNumId w:val="17"/>
  </w:num>
  <w:num w:numId="14" w16cid:durableId="1466462887">
    <w:abstractNumId w:val="21"/>
  </w:num>
  <w:num w:numId="15" w16cid:durableId="1274747380">
    <w:abstractNumId w:val="15"/>
  </w:num>
  <w:num w:numId="16" w16cid:durableId="1698041047">
    <w:abstractNumId w:val="31"/>
  </w:num>
  <w:num w:numId="17" w16cid:durableId="1309356837">
    <w:abstractNumId w:val="22"/>
  </w:num>
  <w:num w:numId="18" w16cid:durableId="1425223632">
    <w:abstractNumId w:val="18"/>
  </w:num>
  <w:num w:numId="19" w16cid:durableId="1810856979">
    <w:abstractNumId w:val="27"/>
  </w:num>
  <w:num w:numId="20" w16cid:durableId="711149527">
    <w:abstractNumId w:val="14"/>
  </w:num>
  <w:num w:numId="21" w16cid:durableId="1431975439">
    <w:abstractNumId w:val="10"/>
  </w:num>
  <w:num w:numId="22" w16cid:durableId="463348571">
    <w:abstractNumId w:val="16"/>
  </w:num>
  <w:num w:numId="23" w16cid:durableId="141847368">
    <w:abstractNumId w:val="36"/>
  </w:num>
  <w:num w:numId="24" w16cid:durableId="1842574783">
    <w:abstractNumId w:val="19"/>
  </w:num>
  <w:num w:numId="25" w16cid:durableId="77337318">
    <w:abstractNumId w:val="29"/>
  </w:num>
  <w:num w:numId="26" w16cid:durableId="921530515">
    <w:abstractNumId w:val="30"/>
  </w:num>
  <w:num w:numId="27" w16cid:durableId="309091871">
    <w:abstractNumId w:val="35"/>
  </w:num>
  <w:num w:numId="28" w16cid:durableId="306516563">
    <w:abstractNumId w:val="23"/>
  </w:num>
  <w:num w:numId="29" w16cid:durableId="750470181">
    <w:abstractNumId w:val="34"/>
  </w:num>
  <w:num w:numId="30" w16cid:durableId="1876112634">
    <w:abstractNumId w:val="12"/>
  </w:num>
  <w:num w:numId="31" w16cid:durableId="644431565">
    <w:abstractNumId w:val="9"/>
  </w:num>
  <w:num w:numId="32" w16cid:durableId="2140951414">
    <w:abstractNumId w:val="32"/>
  </w:num>
  <w:num w:numId="33" w16cid:durableId="574362551">
    <w:abstractNumId w:val="26"/>
  </w:num>
  <w:num w:numId="34" w16cid:durableId="2139571157">
    <w:abstractNumId w:val="8"/>
  </w:num>
  <w:num w:numId="35" w16cid:durableId="1004210586">
    <w:abstractNumId w:val="20"/>
  </w:num>
  <w:num w:numId="36" w16cid:durableId="641890963">
    <w:abstractNumId w:val="24"/>
  </w:num>
  <w:num w:numId="37" w16cid:durableId="461731039">
    <w:abstractNumId w:val="33"/>
  </w:num>
  <w:num w:numId="38" w16cid:durableId="1117331828">
    <w:abstractNumId w:val="38"/>
  </w:num>
  <w:num w:numId="39" w16cid:durableId="1730692594">
    <w:abstractNumId w:val="11"/>
  </w:num>
  <w:num w:numId="40" w16cid:durableId="67668977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FC"/>
    <w:rsid w:val="000020F6"/>
    <w:rsid w:val="00023FFB"/>
    <w:rsid w:val="0003722E"/>
    <w:rsid w:val="00044AED"/>
    <w:rsid w:val="0004529A"/>
    <w:rsid w:val="00051599"/>
    <w:rsid w:val="00057D91"/>
    <w:rsid w:val="00062C74"/>
    <w:rsid w:val="00072F95"/>
    <w:rsid w:val="000902BB"/>
    <w:rsid w:val="0009626F"/>
    <w:rsid w:val="000B2F25"/>
    <w:rsid w:val="000C2113"/>
    <w:rsid w:val="000E74E0"/>
    <w:rsid w:val="000E7C8B"/>
    <w:rsid w:val="000F1876"/>
    <w:rsid w:val="00104516"/>
    <w:rsid w:val="00105517"/>
    <w:rsid w:val="001413C5"/>
    <w:rsid w:val="001626B2"/>
    <w:rsid w:val="00196373"/>
    <w:rsid w:val="001B0DF9"/>
    <w:rsid w:val="001B0E05"/>
    <w:rsid w:val="001B1636"/>
    <w:rsid w:val="001D101E"/>
    <w:rsid w:val="001D3455"/>
    <w:rsid w:val="001D4943"/>
    <w:rsid w:val="001E424D"/>
    <w:rsid w:val="001F1408"/>
    <w:rsid w:val="001F7B21"/>
    <w:rsid w:val="002055A3"/>
    <w:rsid w:val="00212129"/>
    <w:rsid w:val="00241A1F"/>
    <w:rsid w:val="00244D5B"/>
    <w:rsid w:val="002505C1"/>
    <w:rsid w:val="00261B25"/>
    <w:rsid w:val="00282DCD"/>
    <w:rsid w:val="00284AB5"/>
    <w:rsid w:val="002A7ADC"/>
    <w:rsid w:val="002D3298"/>
    <w:rsid w:val="003119FA"/>
    <w:rsid w:val="00326C75"/>
    <w:rsid w:val="003324BB"/>
    <w:rsid w:val="003421BB"/>
    <w:rsid w:val="00354103"/>
    <w:rsid w:val="00367A1E"/>
    <w:rsid w:val="00367D24"/>
    <w:rsid w:val="00393706"/>
    <w:rsid w:val="00393DAF"/>
    <w:rsid w:val="003B399C"/>
    <w:rsid w:val="003B3B92"/>
    <w:rsid w:val="004019C5"/>
    <w:rsid w:val="00416938"/>
    <w:rsid w:val="00417B75"/>
    <w:rsid w:val="004247D4"/>
    <w:rsid w:val="00445AA3"/>
    <w:rsid w:val="004478E0"/>
    <w:rsid w:val="00462A62"/>
    <w:rsid w:val="00465A3D"/>
    <w:rsid w:val="00486678"/>
    <w:rsid w:val="00487F34"/>
    <w:rsid w:val="004A7FD8"/>
    <w:rsid w:val="004B7F8A"/>
    <w:rsid w:val="004D4BBD"/>
    <w:rsid w:val="004E4240"/>
    <w:rsid w:val="004E45DE"/>
    <w:rsid w:val="004E4768"/>
    <w:rsid w:val="00510A0A"/>
    <w:rsid w:val="00517288"/>
    <w:rsid w:val="00520EA9"/>
    <w:rsid w:val="00521FD7"/>
    <w:rsid w:val="0053132F"/>
    <w:rsid w:val="0054422E"/>
    <w:rsid w:val="00560DB4"/>
    <w:rsid w:val="00575D8F"/>
    <w:rsid w:val="00591D51"/>
    <w:rsid w:val="005A075F"/>
    <w:rsid w:val="005D1533"/>
    <w:rsid w:val="005D2115"/>
    <w:rsid w:val="005E2FE4"/>
    <w:rsid w:val="005E5563"/>
    <w:rsid w:val="00631132"/>
    <w:rsid w:val="006714D8"/>
    <w:rsid w:val="006743B5"/>
    <w:rsid w:val="00680F61"/>
    <w:rsid w:val="00683DFC"/>
    <w:rsid w:val="006879B0"/>
    <w:rsid w:val="006A4AD2"/>
    <w:rsid w:val="006B4078"/>
    <w:rsid w:val="006C6F11"/>
    <w:rsid w:val="006E6F74"/>
    <w:rsid w:val="00702795"/>
    <w:rsid w:val="00704020"/>
    <w:rsid w:val="007306D5"/>
    <w:rsid w:val="00732412"/>
    <w:rsid w:val="00740E1B"/>
    <w:rsid w:val="007705A5"/>
    <w:rsid w:val="00775B12"/>
    <w:rsid w:val="00775E4B"/>
    <w:rsid w:val="007833DB"/>
    <w:rsid w:val="007C3251"/>
    <w:rsid w:val="0082730E"/>
    <w:rsid w:val="008275C9"/>
    <w:rsid w:val="0083482C"/>
    <w:rsid w:val="0085268D"/>
    <w:rsid w:val="0088033E"/>
    <w:rsid w:val="00885183"/>
    <w:rsid w:val="00894167"/>
    <w:rsid w:val="008969C3"/>
    <w:rsid w:val="008B0A75"/>
    <w:rsid w:val="008C1B6D"/>
    <w:rsid w:val="008C46CE"/>
    <w:rsid w:val="008C6AF0"/>
    <w:rsid w:val="008D4F24"/>
    <w:rsid w:val="00911DB7"/>
    <w:rsid w:val="00934F51"/>
    <w:rsid w:val="00961BC0"/>
    <w:rsid w:val="00961C83"/>
    <w:rsid w:val="00964135"/>
    <w:rsid w:val="009960B4"/>
    <w:rsid w:val="009A252F"/>
    <w:rsid w:val="009B01B9"/>
    <w:rsid w:val="009D29FF"/>
    <w:rsid w:val="009D3D87"/>
    <w:rsid w:val="009F0F3A"/>
    <w:rsid w:val="00A118D0"/>
    <w:rsid w:val="00A3484D"/>
    <w:rsid w:val="00A37DAD"/>
    <w:rsid w:val="00A47DC9"/>
    <w:rsid w:val="00A62C3F"/>
    <w:rsid w:val="00A6759A"/>
    <w:rsid w:val="00A92103"/>
    <w:rsid w:val="00AC600E"/>
    <w:rsid w:val="00AC776C"/>
    <w:rsid w:val="00AD012F"/>
    <w:rsid w:val="00AD36C0"/>
    <w:rsid w:val="00AD4417"/>
    <w:rsid w:val="00AE7246"/>
    <w:rsid w:val="00B0615E"/>
    <w:rsid w:val="00B3323F"/>
    <w:rsid w:val="00B37ED6"/>
    <w:rsid w:val="00B507CD"/>
    <w:rsid w:val="00B66534"/>
    <w:rsid w:val="00B712B0"/>
    <w:rsid w:val="00B719AA"/>
    <w:rsid w:val="00B768B2"/>
    <w:rsid w:val="00B8766B"/>
    <w:rsid w:val="00B97CB6"/>
    <w:rsid w:val="00BB16A3"/>
    <w:rsid w:val="00BC28FA"/>
    <w:rsid w:val="00BE5F0A"/>
    <w:rsid w:val="00BF25DF"/>
    <w:rsid w:val="00C0351E"/>
    <w:rsid w:val="00C15959"/>
    <w:rsid w:val="00C20F85"/>
    <w:rsid w:val="00C567C7"/>
    <w:rsid w:val="00C641D4"/>
    <w:rsid w:val="00C715EF"/>
    <w:rsid w:val="00C736AD"/>
    <w:rsid w:val="00CA72AA"/>
    <w:rsid w:val="00CC71E6"/>
    <w:rsid w:val="00CE1417"/>
    <w:rsid w:val="00D12001"/>
    <w:rsid w:val="00D23731"/>
    <w:rsid w:val="00D540EA"/>
    <w:rsid w:val="00D57AA2"/>
    <w:rsid w:val="00D7275F"/>
    <w:rsid w:val="00D74836"/>
    <w:rsid w:val="00D934EC"/>
    <w:rsid w:val="00DA1EEA"/>
    <w:rsid w:val="00DD09D8"/>
    <w:rsid w:val="00DF6BDB"/>
    <w:rsid w:val="00E036DB"/>
    <w:rsid w:val="00E1505A"/>
    <w:rsid w:val="00E1510A"/>
    <w:rsid w:val="00E20612"/>
    <w:rsid w:val="00E20BCF"/>
    <w:rsid w:val="00E23883"/>
    <w:rsid w:val="00E25C80"/>
    <w:rsid w:val="00E27523"/>
    <w:rsid w:val="00E30867"/>
    <w:rsid w:val="00E339E4"/>
    <w:rsid w:val="00E63C68"/>
    <w:rsid w:val="00E97791"/>
    <w:rsid w:val="00EA3220"/>
    <w:rsid w:val="00EB527A"/>
    <w:rsid w:val="00EC2372"/>
    <w:rsid w:val="00EE12D5"/>
    <w:rsid w:val="00F02229"/>
    <w:rsid w:val="00F05374"/>
    <w:rsid w:val="00F414B6"/>
    <w:rsid w:val="00F56382"/>
    <w:rsid w:val="00F87ED5"/>
    <w:rsid w:val="00F90BE6"/>
    <w:rsid w:val="00F91996"/>
    <w:rsid w:val="00F94ED6"/>
    <w:rsid w:val="00F97636"/>
    <w:rsid w:val="00FA6B0E"/>
    <w:rsid w:val="00FC22B9"/>
    <w:rsid w:val="00FD3D2F"/>
    <w:rsid w:val="00FD66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028750F"/>
  <w15:chartTrackingRefBased/>
  <w15:docId w15:val="{8C915A18-C80E-4E49-B74F-9DECDD26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Times New Roman" w:eastAsia="Times New Roman" w:hAnsi="Times New Roman" w:cs="Times New Roman"/>
      <w:sz w:val="24"/>
      <w:szCs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Times New Roman"/>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DefaultParagraphFont">
    <w:name w:val="WW-Default Paragraph Font"/>
  </w:style>
  <w:style w:type="character" w:customStyle="1" w:styleId="HeaderChar">
    <w:name w:val="Header Char"/>
    <w:basedOn w:val="WW-DefaultParagraphFont"/>
    <w:uiPriority w:val="99"/>
  </w:style>
  <w:style w:type="character" w:customStyle="1" w:styleId="FooterChar">
    <w:name w:val="Footer Char"/>
    <w:basedOn w:val="WW-DefaultParagraphFont"/>
    <w:uiPriority w:val="99"/>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Strong">
    <w:name w:val="Strong"/>
    <w:uiPriority w:val="22"/>
    <w:qFormat/>
    <w:rPr>
      <w:b/>
      <w:bCs/>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uiPriority w:val="99"/>
    <w:pPr>
      <w:spacing w:after="0" w:line="240" w:lineRule="auto"/>
    </w:pPr>
  </w:style>
  <w:style w:type="paragraph" w:styleId="Footer">
    <w:name w:val="footer"/>
    <w:basedOn w:val="Normal"/>
    <w:uiPriority w:val="99"/>
    <w:pPr>
      <w:spacing w:after="0"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7306D5"/>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7306D5"/>
    <w:rPr>
      <w:rFonts w:ascii="Tahoma" w:eastAsia="Calibri" w:hAnsi="Tahoma" w:cs="Tahoma"/>
      <w:sz w:val="16"/>
      <w:szCs w:val="16"/>
      <w:lang w:val="en-US" w:eastAsia="zh-CN"/>
    </w:rPr>
  </w:style>
  <w:style w:type="paragraph" w:customStyle="1" w:styleId="Normal1">
    <w:name w:val="Normal1"/>
    <w:rsid w:val="00261B25"/>
    <w:pPr>
      <w:spacing w:line="276" w:lineRule="auto"/>
    </w:pPr>
    <w:rPr>
      <w:rFonts w:ascii="Arial" w:eastAsia="Arial" w:hAnsi="Arial" w:cs="Arial"/>
      <w:color w:val="000000"/>
      <w:sz w:val="21"/>
      <w:szCs w:val="21"/>
      <w:lang w:bidi="ar-SA"/>
    </w:rPr>
  </w:style>
  <w:style w:type="character" w:customStyle="1" w:styleId="st">
    <w:name w:val="st"/>
    <w:rsid w:val="005D2115"/>
  </w:style>
  <w:style w:type="character" w:styleId="Emphasis">
    <w:name w:val="Emphasis"/>
    <w:uiPriority w:val="20"/>
    <w:qFormat/>
    <w:rsid w:val="005D2115"/>
    <w:rPr>
      <w:i/>
      <w:iCs/>
    </w:rPr>
  </w:style>
  <w:style w:type="table" w:styleId="TableGrid">
    <w:name w:val="Table Grid"/>
    <w:basedOn w:val="TableNormal"/>
    <w:uiPriority w:val="59"/>
    <w:rsid w:val="00F56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8C1B6D"/>
    <w:rPr>
      <w:rFonts w:ascii="Calibri" w:eastAsia="Calibri" w:hAnsi="Calibri" w:cs="Calibri"/>
      <w:sz w:val="22"/>
      <w:szCs w:val="22"/>
      <w:lang w:val="en-US" w:eastAsia="zh-CN" w:bidi="ar-SA"/>
    </w:rPr>
  </w:style>
  <w:style w:type="paragraph" w:styleId="ListParagraph">
    <w:name w:val="List Paragraph"/>
    <w:basedOn w:val="Normal"/>
    <w:uiPriority w:val="34"/>
    <w:qFormat/>
    <w:rsid w:val="004E4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a\Desktop\Project%20Synopsis%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10014-3977-4AF9-9830-8786B76CE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Synopsis .dot</Template>
  <TotalTime>22</TotalTime>
  <Pages>5</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dc:creator>
  <cp:keywords/>
  <cp:lastModifiedBy>Dinesh Kumar</cp:lastModifiedBy>
  <cp:revision>8</cp:revision>
  <cp:lastPrinted>2024-03-15T15:31:00Z</cp:lastPrinted>
  <dcterms:created xsi:type="dcterms:W3CDTF">2024-03-15T15:34:00Z</dcterms:created>
  <dcterms:modified xsi:type="dcterms:W3CDTF">2024-03-25T05:22:00Z</dcterms:modified>
</cp:coreProperties>
</file>